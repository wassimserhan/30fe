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735" w:rsidRPr="00C95745" w:rsidRDefault="006F7D53">
      <w:pPr>
        <w:spacing w:before="42"/>
        <w:ind w:left="3505" w:right="3490"/>
        <w:jc w:val="center"/>
        <w:rPr>
          <w:rFonts w:ascii="Trebuchet MS" w:eastAsia="Trebuchet MS" w:hAnsi="Trebuchet MS" w:cs="Trebuchet MS"/>
          <w:sz w:val="40"/>
          <w:szCs w:val="40"/>
        </w:rPr>
      </w:pPr>
      <w:r w:rsidRPr="00C95745">
        <w:rPr>
          <w:rFonts w:ascii="Trebuchet MS" w:eastAsia="Trebuchet MS" w:hAnsi="Trebuchet MS" w:cs="Trebuchet MS"/>
          <w:b/>
          <w:color w:val="CC3333"/>
          <w:sz w:val="40"/>
          <w:szCs w:val="40"/>
        </w:rPr>
        <w:t xml:space="preserve">MIRWAIS </w:t>
      </w:r>
      <w:r w:rsidRPr="00C95745">
        <w:rPr>
          <w:rFonts w:ascii="Trebuchet MS" w:eastAsia="Trebuchet MS" w:hAnsi="Trebuchet MS" w:cs="Trebuchet MS"/>
          <w:b/>
          <w:color w:val="666666"/>
          <w:sz w:val="40"/>
          <w:szCs w:val="40"/>
        </w:rPr>
        <w:t>SHARIFI</w:t>
      </w:r>
    </w:p>
    <w:p w:rsidR="00A97735" w:rsidRDefault="00A97735">
      <w:pPr>
        <w:spacing w:before="8" w:line="240" w:lineRule="exact"/>
        <w:rPr>
          <w:sz w:val="24"/>
          <w:szCs w:val="24"/>
        </w:rPr>
      </w:pPr>
    </w:p>
    <w:p w:rsidR="00A97735" w:rsidRPr="00C95745" w:rsidRDefault="006F7D53">
      <w:pPr>
        <w:spacing w:line="200" w:lineRule="exact"/>
        <w:ind w:left="1070" w:right="1049"/>
        <w:jc w:val="center"/>
        <w:rPr>
          <w:rFonts w:ascii="Trebuchet MS" w:eastAsia="Trebuchet MS" w:hAnsi="Trebuchet MS" w:cs="Trebuchet MS"/>
          <w:sz w:val="18"/>
          <w:szCs w:val="18"/>
        </w:rPr>
      </w:pPr>
      <w:r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</w:rPr>
        <w:t>78</w:t>
      </w:r>
      <w:r w:rsidRPr="00C95745">
        <w:rPr>
          <w:rFonts w:ascii="Trebuchet MS" w:eastAsia="Trebuchet MS" w:hAnsi="Trebuchet MS" w:cs="Trebuchet MS"/>
          <w:position w:val="-1"/>
          <w:sz w:val="18"/>
          <w:szCs w:val="18"/>
        </w:rPr>
        <w:t xml:space="preserve"> </w:t>
      </w:r>
      <w:r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</w:rPr>
        <w:t>Patterson</w:t>
      </w:r>
      <w:r w:rsidRPr="00C95745">
        <w:rPr>
          <w:rFonts w:ascii="Trebuchet MS" w:eastAsia="Trebuchet MS" w:hAnsi="Trebuchet MS" w:cs="Trebuchet MS"/>
          <w:position w:val="-1"/>
          <w:sz w:val="18"/>
          <w:szCs w:val="18"/>
        </w:rPr>
        <w:t xml:space="preserve"> </w:t>
      </w:r>
      <w:r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</w:rPr>
        <w:t>Crescent,</w:t>
      </w:r>
      <w:r w:rsidRPr="00C95745">
        <w:rPr>
          <w:rFonts w:ascii="Trebuchet MS" w:eastAsia="Trebuchet MS" w:hAnsi="Trebuchet MS" w:cs="Trebuchet MS"/>
          <w:position w:val="-1"/>
          <w:sz w:val="18"/>
          <w:szCs w:val="18"/>
        </w:rPr>
        <w:t xml:space="preserve"> </w:t>
      </w:r>
      <w:r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</w:rPr>
        <w:t>Ajax,</w:t>
      </w:r>
      <w:r w:rsidRPr="00C95745">
        <w:rPr>
          <w:rFonts w:ascii="Trebuchet MS" w:eastAsia="Trebuchet MS" w:hAnsi="Trebuchet MS" w:cs="Trebuchet MS"/>
          <w:position w:val="-1"/>
          <w:sz w:val="18"/>
          <w:szCs w:val="18"/>
        </w:rPr>
        <w:t xml:space="preserve"> </w:t>
      </w:r>
      <w:r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</w:rPr>
        <w:t>ON</w:t>
      </w:r>
      <w:r w:rsidRPr="00C95745">
        <w:rPr>
          <w:rFonts w:ascii="Trebuchet MS" w:eastAsia="Trebuchet MS" w:hAnsi="Trebuchet MS" w:cs="Trebuchet MS"/>
          <w:position w:val="-1"/>
          <w:sz w:val="18"/>
          <w:szCs w:val="18"/>
        </w:rPr>
        <w:t xml:space="preserve"> </w:t>
      </w:r>
      <w:r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</w:rPr>
        <w:t>H:</w:t>
      </w:r>
      <w:r w:rsidRPr="00C95745">
        <w:rPr>
          <w:rFonts w:ascii="Trebuchet MS" w:eastAsia="Trebuchet MS" w:hAnsi="Trebuchet MS" w:cs="Trebuchet MS"/>
          <w:position w:val="-1"/>
          <w:sz w:val="18"/>
          <w:szCs w:val="18"/>
        </w:rPr>
        <w:t xml:space="preserve"> </w:t>
      </w:r>
      <w:r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</w:rPr>
        <w:t>(289)</w:t>
      </w:r>
      <w:r w:rsidRPr="00C95745">
        <w:rPr>
          <w:rFonts w:ascii="Trebuchet MS" w:eastAsia="Trebuchet MS" w:hAnsi="Trebuchet MS" w:cs="Trebuchet MS"/>
          <w:position w:val="-1"/>
          <w:sz w:val="18"/>
          <w:szCs w:val="18"/>
        </w:rPr>
        <w:t xml:space="preserve"> </w:t>
      </w:r>
      <w:r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</w:rPr>
        <w:t>660</w:t>
      </w:r>
      <w:r w:rsidRPr="00C95745">
        <w:rPr>
          <w:rFonts w:ascii="Trebuchet MS" w:eastAsia="Trebuchet MS" w:hAnsi="Trebuchet MS" w:cs="Trebuchet MS"/>
          <w:position w:val="-1"/>
          <w:sz w:val="18"/>
          <w:szCs w:val="18"/>
        </w:rPr>
        <w:t xml:space="preserve"> </w:t>
      </w:r>
      <w:r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</w:rPr>
        <w:t>2161</w:t>
      </w:r>
      <w:r w:rsidRPr="00C95745">
        <w:rPr>
          <w:rFonts w:ascii="Trebuchet MS" w:eastAsia="Trebuchet MS" w:hAnsi="Trebuchet MS" w:cs="Trebuchet MS"/>
          <w:position w:val="-1"/>
          <w:sz w:val="18"/>
          <w:szCs w:val="18"/>
        </w:rPr>
        <w:t xml:space="preserve"> </w:t>
      </w:r>
      <w:r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</w:rPr>
        <w:t>|</w:t>
      </w:r>
      <w:r w:rsidRPr="00C95745">
        <w:rPr>
          <w:rFonts w:ascii="Trebuchet MS" w:eastAsia="Trebuchet MS" w:hAnsi="Trebuchet MS" w:cs="Trebuchet MS"/>
          <w:position w:val="-1"/>
          <w:sz w:val="18"/>
          <w:szCs w:val="18"/>
        </w:rPr>
        <w:t xml:space="preserve"> </w:t>
      </w:r>
      <w:r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</w:rPr>
        <w:t>C:</w:t>
      </w:r>
      <w:r w:rsidRPr="00C95745">
        <w:rPr>
          <w:rFonts w:ascii="Trebuchet MS" w:eastAsia="Trebuchet MS" w:hAnsi="Trebuchet MS" w:cs="Trebuchet MS"/>
          <w:position w:val="-1"/>
          <w:sz w:val="18"/>
          <w:szCs w:val="18"/>
        </w:rPr>
        <w:t xml:space="preserve"> </w:t>
      </w:r>
      <w:r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</w:rPr>
        <w:t>(416)</w:t>
      </w:r>
      <w:r w:rsidRPr="00C95745">
        <w:rPr>
          <w:rFonts w:ascii="Trebuchet MS" w:eastAsia="Trebuchet MS" w:hAnsi="Trebuchet MS" w:cs="Trebuchet MS"/>
          <w:position w:val="-1"/>
          <w:sz w:val="18"/>
          <w:szCs w:val="18"/>
        </w:rPr>
        <w:t xml:space="preserve"> </w:t>
      </w:r>
      <w:r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</w:rPr>
        <w:t>300</w:t>
      </w:r>
      <w:r w:rsidRPr="00C95745">
        <w:rPr>
          <w:rFonts w:ascii="Trebuchet MS" w:eastAsia="Trebuchet MS" w:hAnsi="Trebuchet MS" w:cs="Trebuchet MS"/>
          <w:position w:val="-1"/>
          <w:sz w:val="18"/>
          <w:szCs w:val="18"/>
        </w:rPr>
        <w:t xml:space="preserve"> </w:t>
      </w:r>
      <w:r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</w:rPr>
        <w:t>7958</w:t>
      </w:r>
      <w:r w:rsidRPr="00C95745">
        <w:rPr>
          <w:rFonts w:ascii="Trebuchet MS" w:eastAsia="Trebuchet MS" w:hAnsi="Trebuchet MS" w:cs="Trebuchet MS"/>
          <w:position w:val="-1"/>
          <w:sz w:val="18"/>
          <w:szCs w:val="18"/>
        </w:rPr>
        <w:t xml:space="preserve"> </w:t>
      </w:r>
      <w:r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</w:rPr>
        <w:t>|</w:t>
      </w:r>
      <w:r w:rsidRPr="00C95745">
        <w:rPr>
          <w:rFonts w:ascii="Trebuchet MS" w:eastAsia="Trebuchet MS" w:hAnsi="Trebuchet MS" w:cs="Trebuchet MS"/>
          <w:position w:val="-1"/>
          <w:sz w:val="18"/>
          <w:szCs w:val="18"/>
        </w:rPr>
        <w:t xml:space="preserve"> </w:t>
      </w:r>
      <w:r w:rsidR="00C95745"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mirwais_</w:t>
      </w:r>
      <w:r w:rsidRPr="00C95745">
        <w:rPr>
          <w:rFonts w:ascii="Trebuchet MS" w:eastAsia="Trebuchet MS" w:hAnsi="Trebuchet MS" w:cs="Trebuchet MS"/>
          <w:w w:val="103"/>
          <w:position w:val="-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sharifi</w:t>
      </w:r>
      <w:r w:rsidR="00C95745">
        <w:rPr>
          <w:rFonts w:ascii="Trebuchet MS" w:eastAsia="Trebuchet MS" w:hAnsi="Trebuchet MS" w:cs="Trebuchet MS"/>
          <w:w w:val="103"/>
          <w:position w:val="-1"/>
          <w:sz w:val="18"/>
          <w:szCs w:val="18"/>
        </w:rPr>
        <w:t>@msn.com</w:t>
      </w:r>
    </w:p>
    <w:p w:rsidR="001B1331" w:rsidRDefault="001B1331">
      <w:pPr>
        <w:spacing w:before="25" w:line="320" w:lineRule="exact"/>
        <w:ind w:left="123"/>
        <w:rPr>
          <w:sz w:val="17"/>
          <w:szCs w:val="17"/>
        </w:rPr>
      </w:pPr>
    </w:p>
    <w:p w:rsidR="00A97735" w:rsidRDefault="006F7D53">
      <w:pPr>
        <w:spacing w:before="25" w:line="320" w:lineRule="exact"/>
        <w:ind w:left="123"/>
        <w:rPr>
          <w:rFonts w:ascii="Trebuchet MS" w:eastAsia="Trebuchet MS" w:hAnsi="Trebuchet MS" w:cs="Trebuchet MS"/>
          <w:sz w:val="29"/>
          <w:szCs w:val="29"/>
        </w:rPr>
      </w:pPr>
      <w:r>
        <w:rPr>
          <w:rFonts w:ascii="Trebuchet MS" w:eastAsia="Trebuchet MS" w:hAnsi="Trebuchet MS" w:cs="Trebuchet MS"/>
          <w:b/>
          <w:color w:val="666666"/>
          <w:w w:val="101"/>
          <w:position w:val="-1"/>
          <w:sz w:val="29"/>
          <w:szCs w:val="29"/>
        </w:rPr>
        <w:t>Qualifications</w:t>
      </w:r>
      <w:r>
        <w:rPr>
          <w:rFonts w:ascii="Trebuchet MS" w:eastAsia="Trebuchet MS" w:hAnsi="Trebuchet MS" w:cs="Trebuchet MS"/>
          <w:b/>
          <w:color w:val="666666"/>
          <w:position w:val="-1"/>
          <w:sz w:val="29"/>
          <w:szCs w:val="29"/>
        </w:rPr>
        <w:t xml:space="preserve"> </w:t>
      </w:r>
      <w:r>
        <w:rPr>
          <w:rFonts w:ascii="Trebuchet MS" w:eastAsia="Trebuchet MS" w:hAnsi="Trebuchet MS" w:cs="Trebuchet MS"/>
          <w:b/>
          <w:color w:val="666666"/>
          <w:w w:val="101"/>
          <w:position w:val="-1"/>
          <w:sz w:val="29"/>
          <w:szCs w:val="29"/>
        </w:rPr>
        <w:t>Summary</w:t>
      </w:r>
    </w:p>
    <w:p w:rsidR="00713DB3" w:rsidRDefault="00DA1558" w:rsidP="00713DB3">
      <w:pPr>
        <w:ind w:right="446"/>
        <w:rPr>
          <w:sz w:val="28"/>
          <w:szCs w:val="28"/>
        </w:rPr>
      </w:pPr>
      <w:r>
        <w:pict>
          <v:group id="_x0000_s1106" style="position:absolute;margin-left:41pt;margin-top:2.8pt;width:530pt;height:0;z-index:-251679744;mso-position-horizontal-relative:page" coordorigin="820,431" coordsize="10600,0">
            <v:shape id="_x0000_s1107" style="position:absolute;left:820;top:431;width:10600;height:0" coordorigin="820,431" coordsize="10600,0" path="m11420,431l820,431e" filled="f" strokecolor="#c33" strokeweight="2pt">
              <v:path arrowok="t"/>
            </v:shape>
            <w10:wrap anchorx="page"/>
          </v:group>
        </w:pict>
      </w:r>
    </w:p>
    <w:p w:rsidR="00A97735" w:rsidRDefault="0027328B" w:rsidP="00713DB3">
      <w:pPr>
        <w:ind w:right="446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t>A me</w:t>
      </w:r>
      <w:r w:rsidR="006F7D53">
        <w:rPr>
          <w:rFonts w:ascii="Trebuchet MS" w:eastAsia="Trebuchet MS" w:hAnsi="Trebuchet MS" w:cs="Trebuchet MS"/>
          <w:w w:val="101"/>
          <w:sz w:val="21"/>
          <w:szCs w:val="21"/>
        </w:rPr>
        <w:t>chanical</w:t>
      </w:r>
      <w:r w:rsidR="006F7D53"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engineer seeking</w:t>
      </w:r>
      <w:r>
        <w:rPr>
          <w:rFonts w:ascii="Trebuchet MS" w:eastAsia="Trebuchet MS" w:hAnsi="Trebuchet MS" w:cs="Trebuchet MS"/>
          <w:sz w:val="21"/>
          <w:szCs w:val="21"/>
        </w:rPr>
        <w:t xml:space="preserve"> employment in engineering or related positions.</w:t>
      </w:r>
    </w:p>
    <w:p w:rsidR="00713DB3" w:rsidRDefault="00713DB3" w:rsidP="00713DB3">
      <w:pPr>
        <w:ind w:right="446"/>
        <w:rPr>
          <w:rFonts w:ascii="Trebuchet MS" w:eastAsia="Trebuchet MS" w:hAnsi="Trebuchet MS" w:cs="Trebuchet MS"/>
          <w:sz w:val="21"/>
          <w:szCs w:val="21"/>
        </w:rPr>
      </w:pPr>
    </w:p>
    <w:p w:rsidR="00A97735" w:rsidRDefault="00A97735">
      <w:pPr>
        <w:spacing w:line="120" w:lineRule="exact"/>
        <w:rPr>
          <w:sz w:val="12"/>
          <w:szCs w:val="12"/>
        </w:rPr>
      </w:pPr>
    </w:p>
    <w:p w:rsidR="00A97735" w:rsidRDefault="00713DB3" w:rsidP="00333035">
      <w:pPr>
        <w:pStyle w:val="ListParagraph"/>
        <w:numPr>
          <w:ilvl w:val="0"/>
          <w:numId w:val="3"/>
        </w:numPr>
        <w:spacing w:before="9"/>
        <w:ind w:right="20"/>
        <w:rPr>
          <w:rFonts w:ascii="Trebuchet MS" w:eastAsia="Trebuchet MS" w:hAnsi="Trebuchet MS" w:cs="Trebuchet MS"/>
          <w:w w:val="101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t xml:space="preserve">Ability </w:t>
      </w:r>
      <w:r w:rsidR="00DA1558">
        <w:rPr>
          <w:rFonts w:ascii="Trebuchet MS" w:eastAsia="Trebuchet MS" w:hAnsi="Trebuchet MS" w:cs="Trebuchet MS"/>
          <w:w w:val="101"/>
          <w:sz w:val="21"/>
          <w:szCs w:val="21"/>
        </w:rPr>
        <w:t>to perform tasks with minimal supervision and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 xml:space="preserve"> in a punctual manner</w:t>
      </w:r>
    </w:p>
    <w:p w:rsidR="00713DB3" w:rsidRDefault="007D6283" w:rsidP="00333035">
      <w:pPr>
        <w:pStyle w:val="ListParagraph"/>
        <w:numPr>
          <w:ilvl w:val="0"/>
          <w:numId w:val="3"/>
        </w:numPr>
        <w:spacing w:before="9"/>
        <w:ind w:right="20"/>
        <w:rPr>
          <w:rFonts w:ascii="Trebuchet MS" w:eastAsia="Trebuchet MS" w:hAnsi="Trebuchet MS" w:cs="Trebuchet MS"/>
          <w:w w:val="101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t>Self-motivated</w:t>
      </w:r>
      <w:r w:rsidR="00333035">
        <w:rPr>
          <w:rFonts w:ascii="Trebuchet MS" w:eastAsia="Trebuchet MS" w:hAnsi="Trebuchet MS" w:cs="Trebuchet MS"/>
          <w:w w:val="101"/>
          <w:sz w:val="21"/>
          <w:szCs w:val="21"/>
        </w:rPr>
        <w:t xml:space="preserve"> to work in a fast-p</w:t>
      </w:r>
      <w:r w:rsidR="00216056">
        <w:rPr>
          <w:rFonts w:ascii="Trebuchet MS" w:eastAsia="Trebuchet MS" w:hAnsi="Trebuchet MS" w:cs="Trebuchet MS"/>
          <w:w w:val="101"/>
          <w:sz w:val="21"/>
          <w:szCs w:val="21"/>
        </w:rPr>
        <w:t>aced environment and producing</w:t>
      </w:r>
      <w:r w:rsidR="00333035">
        <w:rPr>
          <w:rFonts w:ascii="Trebuchet MS" w:eastAsia="Trebuchet MS" w:hAnsi="Trebuchet MS" w:cs="Trebuchet MS"/>
          <w:w w:val="101"/>
          <w:sz w:val="21"/>
          <w:szCs w:val="21"/>
        </w:rPr>
        <w:t xml:space="preserve"> high standard work</w:t>
      </w:r>
      <w:r w:rsidR="00216056">
        <w:rPr>
          <w:rFonts w:ascii="Trebuchet MS" w:eastAsia="Trebuchet MS" w:hAnsi="Trebuchet MS" w:cs="Trebuchet MS"/>
          <w:w w:val="101"/>
          <w:sz w:val="21"/>
          <w:szCs w:val="21"/>
        </w:rPr>
        <w:t xml:space="preserve"> solutions</w:t>
      </w:r>
    </w:p>
    <w:p w:rsidR="00333035" w:rsidRDefault="00333035" w:rsidP="00333035">
      <w:pPr>
        <w:pStyle w:val="ListParagraph"/>
        <w:numPr>
          <w:ilvl w:val="0"/>
          <w:numId w:val="3"/>
        </w:numPr>
        <w:spacing w:before="9"/>
        <w:ind w:right="20"/>
        <w:rPr>
          <w:rFonts w:ascii="Trebuchet MS" w:eastAsia="Trebuchet MS" w:hAnsi="Trebuchet MS" w:cs="Trebuchet MS"/>
          <w:w w:val="101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t>Excellent comm</w:t>
      </w:r>
      <w:r w:rsidR="00F43E20">
        <w:rPr>
          <w:rFonts w:ascii="Trebuchet MS" w:eastAsia="Trebuchet MS" w:hAnsi="Trebuchet MS" w:cs="Trebuchet MS"/>
          <w:w w:val="101"/>
          <w:sz w:val="21"/>
          <w:szCs w:val="21"/>
        </w:rPr>
        <w:t>unication, interpersonal and analytical skills</w:t>
      </w:r>
    </w:p>
    <w:p w:rsidR="00DA1558" w:rsidRDefault="00DA1558" w:rsidP="00333035">
      <w:pPr>
        <w:pStyle w:val="ListParagraph"/>
        <w:numPr>
          <w:ilvl w:val="0"/>
          <w:numId w:val="3"/>
        </w:numPr>
        <w:spacing w:before="9"/>
        <w:ind w:right="20"/>
        <w:rPr>
          <w:rFonts w:ascii="Trebuchet MS" w:eastAsia="Trebuchet MS" w:hAnsi="Trebuchet MS" w:cs="Trebuchet MS"/>
          <w:w w:val="101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t>Strong attention to detail</w:t>
      </w:r>
      <w:bookmarkStart w:id="0" w:name="_GoBack"/>
      <w:bookmarkEnd w:id="0"/>
    </w:p>
    <w:p w:rsidR="00713DB3" w:rsidRPr="00713DB3" w:rsidRDefault="00713DB3" w:rsidP="00713DB3">
      <w:pPr>
        <w:spacing w:before="9" w:line="140" w:lineRule="exact"/>
        <w:ind w:left="360" w:right="4288"/>
        <w:rPr>
          <w:rFonts w:ascii="Trebuchet MS" w:eastAsia="Trebuchet MS" w:hAnsi="Trebuchet MS" w:cs="Trebuchet MS"/>
          <w:w w:val="101"/>
          <w:sz w:val="21"/>
          <w:szCs w:val="21"/>
        </w:rPr>
      </w:pPr>
    </w:p>
    <w:p w:rsidR="00713DB3" w:rsidRDefault="00713DB3">
      <w:pPr>
        <w:spacing w:before="9" w:line="140" w:lineRule="exact"/>
        <w:rPr>
          <w:rFonts w:ascii="Trebuchet MS" w:eastAsia="Trebuchet MS" w:hAnsi="Trebuchet MS" w:cs="Trebuchet MS"/>
          <w:w w:val="101"/>
          <w:sz w:val="21"/>
          <w:szCs w:val="21"/>
        </w:rPr>
      </w:pPr>
    </w:p>
    <w:p w:rsidR="00713DB3" w:rsidRDefault="00713DB3">
      <w:pPr>
        <w:spacing w:before="9" w:line="140" w:lineRule="exact"/>
        <w:rPr>
          <w:sz w:val="14"/>
          <w:szCs w:val="14"/>
        </w:rPr>
      </w:pPr>
    </w:p>
    <w:p w:rsidR="00A97735" w:rsidRDefault="006F7D53">
      <w:pPr>
        <w:spacing w:before="25" w:line="320" w:lineRule="exact"/>
        <w:ind w:left="126"/>
        <w:rPr>
          <w:rFonts w:ascii="Trebuchet MS" w:eastAsia="Trebuchet MS" w:hAnsi="Trebuchet MS" w:cs="Trebuchet MS"/>
          <w:sz w:val="29"/>
          <w:szCs w:val="29"/>
        </w:rPr>
      </w:pPr>
      <w:r>
        <w:rPr>
          <w:rFonts w:ascii="Trebuchet MS" w:eastAsia="Trebuchet MS" w:hAnsi="Trebuchet MS" w:cs="Trebuchet MS"/>
          <w:b/>
          <w:color w:val="666666"/>
          <w:w w:val="101"/>
          <w:position w:val="-1"/>
          <w:sz w:val="29"/>
          <w:szCs w:val="29"/>
        </w:rPr>
        <w:t>Highlights</w:t>
      </w:r>
    </w:p>
    <w:p w:rsidR="00A97735" w:rsidRDefault="00A97735">
      <w:pPr>
        <w:spacing w:before="18" w:line="280" w:lineRule="exact"/>
        <w:rPr>
          <w:sz w:val="28"/>
          <w:szCs w:val="28"/>
        </w:rPr>
        <w:sectPr w:rsidR="00A97735" w:rsidSect="00C95745">
          <w:pgSz w:w="12240" w:h="15840"/>
          <w:pgMar w:top="450" w:right="720" w:bottom="280" w:left="700" w:header="720" w:footer="720" w:gutter="0"/>
          <w:cols w:space="720"/>
        </w:sectPr>
      </w:pPr>
    </w:p>
    <w:p w:rsidR="00C95745" w:rsidRDefault="00DA1558">
      <w:pPr>
        <w:spacing w:before="35"/>
        <w:ind w:left="1963" w:right="-57"/>
        <w:rPr>
          <w:rFonts w:ascii="Trebuchet MS" w:eastAsia="Trebuchet MS" w:hAnsi="Trebuchet MS" w:cs="Trebuchet MS"/>
          <w:w w:val="101"/>
          <w:sz w:val="21"/>
          <w:szCs w:val="21"/>
        </w:rPr>
      </w:pPr>
      <w:r>
        <w:pict>
          <v:group id="_x0000_s1098" style="position:absolute;left:0;text-align:left;margin-left:41pt;margin-top:7.1pt;width:530pt;height:0;z-index:-251678720;mso-position-horizontal-relative:page" coordorigin="820,431" coordsize="10600,0">
            <v:shape id="_x0000_s1099" style="position:absolute;left:820;top:431;width:10600;height:0" coordorigin="820,431" coordsize="10600,0" path="m11420,431l820,431e" filled="f" strokecolor="#c33" strokeweight="2pt">
              <v:path arrowok="t"/>
            </v:shape>
            <w10:wrap anchorx="page"/>
          </v:group>
        </w:pict>
      </w:r>
    </w:p>
    <w:p w:rsidR="00333035" w:rsidRPr="00333035" w:rsidRDefault="00DA1558" w:rsidP="00CD48FA">
      <w:pPr>
        <w:pStyle w:val="ListParagraph"/>
        <w:numPr>
          <w:ilvl w:val="0"/>
          <w:numId w:val="4"/>
        </w:numPr>
        <w:spacing w:before="35" w:line="276" w:lineRule="auto"/>
        <w:ind w:right="-57"/>
        <w:rPr>
          <w:rFonts w:ascii="Trebuchet MS" w:eastAsia="Trebuchet MS" w:hAnsi="Trebuchet MS" w:cs="Trebuchet MS"/>
          <w:sz w:val="21"/>
          <w:szCs w:val="21"/>
        </w:rPr>
      </w:pPr>
      <w:r>
        <w:pict>
          <v:group id="_x0000_s1096" style="position:absolute;left:0;text-align:left;margin-left:335.5pt;margin-top:-1.05pt;width:0;height:176pt;z-index:-251671552;mso-position-horizontal-relative:page" coordorigin="6710,-21" coordsize="0,3520">
            <v:shape id="_x0000_s1097" style="position:absolute;left:6710;top:-21;width:0;height:3520" coordorigin="6710,-21" coordsize="0,3520" path="m6710,3499r,-3520e" filled="f" strokecolor="#fefdfd" strokeweight="1.1pt">
              <v:path arrowok="t"/>
            </v:shape>
            <w10:wrap anchorx="page"/>
          </v:group>
        </w:pict>
      </w:r>
      <w:r w:rsidR="006F7D53" w:rsidRPr="00333035">
        <w:rPr>
          <w:rFonts w:ascii="Trebuchet MS" w:eastAsia="Trebuchet MS" w:hAnsi="Trebuchet MS" w:cs="Trebuchet MS"/>
          <w:w w:val="101"/>
          <w:sz w:val="21"/>
          <w:szCs w:val="21"/>
        </w:rPr>
        <w:t>Computer</w:t>
      </w:r>
      <w:r w:rsidR="006F7D53" w:rsidRPr="00333035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333035">
        <w:rPr>
          <w:rFonts w:ascii="Trebuchet MS" w:eastAsia="Trebuchet MS" w:hAnsi="Trebuchet MS" w:cs="Trebuchet MS"/>
          <w:w w:val="101"/>
          <w:sz w:val="21"/>
          <w:szCs w:val="21"/>
        </w:rPr>
        <w:t>aided</w:t>
      </w:r>
      <w:r w:rsidR="006F7D53" w:rsidRPr="00333035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333035">
        <w:rPr>
          <w:rFonts w:ascii="Trebuchet MS" w:eastAsia="Trebuchet MS" w:hAnsi="Trebuchet MS" w:cs="Trebuchet MS"/>
          <w:w w:val="101"/>
          <w:sz w:val="21"/>
          <w:szCs w:val="21"/>
        </w:rPr>
        <w:t>manufacturing</w:t>
      </w:r>
      <w:r w:rsidR="006F7D53" w:rsidRPr="00333035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333035">
        <w:rPr>
          <w:rFonts w:ascii="Trebuchet MS" w:eastAsia="Trebuchet MS" w:hAnsi="Trebuchet MS" w:cs="Trebuchet MS"/>
          <w:w w:val="101"/>
          <w:sz w:val="21"/>
          <w:szCs w:val="21"/>
        </w:rPr>
        <w:t>software</w:t>
      </w:r>
      <w:r w:rsidR="00333035">
        <w:rPr>
          <w:rFonts w:ascii="Trebuchet MS" w:eastAsia="Trebuchet MS" w:hAnsi="Trebuchet MS" w:cs="Trebuchet MS"/>
          <w:w w:val="101"/>
          <w:sz w:val="21"/>
          <w:szCs w:val="21"/>
        </w:rPr>
        <w:t xml:space="preserve"> – Unigraphics</w:t>
      </w:r>
      <w:r w:rsidR="00120E7D">
        <w:rPr>
          <w:rFonts w:ascii="Trebuchet MS" w:eastAsia="Trebuchet MS" w:hAnsi="Trebuchet MS" w:cs="Trebuchet MS"/>
          <w:w w:val="101"/>
          <w:sz w:val="21"/>
          <w:szCs w:val="21"/>
        </w:rPr>
        <w:t xml:space="preserve"> Siemens NX</w:t>
      </w:r>
      <w:r w:rsidR="00333035">
        <w:rPr>
          <w:rFonts w:ascii="Trebuchet MS" w:eastAsia="Trebuchet MS" w:hAnsi="Trebuchet MS" w:cs="Trebuchet MS"/>
          <w:w w:val="101"/>
          <w:sz w:val="21"/>
          <w:szCs w:val="21"/>
        </w:rPr>
        <w:t xml:space="preserve"> </w:t>
      </w:r>
      <w:r w:rsidR="001B721B">
        <w:rPr>
          <w:rFonts w:ascii="Trebuchet MS" w:eastAsia="Trebuchet MS" w:hAnsi="Trebuchet MS" w:cs="Trebuchet MS"/>
          <w:w w:val="101"/>
          <w:sz w:val="21"/>
          <w:szCs w:val="21"/>
        </w:rPr>
        <w:t xml:space="preserve">9.0 </w:t>
      </w:r>
      <w:r w:rsidR="006F7D53" w:rsidRPr="00333035">
        <w:rPr>
          <w:rFonts w:ascii="Trebuchet MS" w:eastAsia="Trebuchet MS" w:hAnsi="Trebuchet MS" w:cs="Trebuchet MS"/>
          <w:w w:val="101"/>
          <w:sz w:val="21"/>
          <w:szCs w:val="21"/>
        </w:rPr>
        <w:t>(</w:t>
      </w:r>
      <w:r w:rsidR="00120E7D">
        <w:rPr>
          <w:rFonts w:ascii="Trebuchet MS" w:eastAsia="Trebuchet MS" w:hAnsi="Trebuchet MS" w:cs="Trebuchet MS"/>
          <w:w w:val="101"/>
          <w:sz w:val="21"/>
          <w:szCs w:val="21"/>
        </w:rPr>
        <w:t>CAD/</w:t>
      </w:r>
      <w:r w:rsidR="006F7D53" w:rsidRPr="00333035">
        <w:rPr>
          <w:rFonts w:ascii="Trebuchet MS" w:eastAsia="Trebuchet MS" w:hAnsi="Trebuchet MS" w:cs="Trebuchet MS"/>
          <w:w w:val="101"/>
          <w:sz w:val="21"/>
          <w:szCs w:val="21"/>
        </w:rPr>
        <w:t>CAM</w:t>
      </w:r>
      <w:r w:rsidR="00120E7D">
        <w:rPr>
          <w:rFonts w:ascii="Trebuchet MS" w:eastAsia="Trebuchet MS" w:hAnsi="Trebuchet MS" w:cs="Trebuchet MS"/>
          <w:w w:val="101"/>
          <w:sz w:val="21"/>
          <w:szCs w:val="21"/>
        </w:rPr>
        <w:t xml:space="preserve"> and Motion Simulation</w:t>
      </w:r>
      <w:r w:rsidR="006F7D53" w:rsidRPr="00333035">
        <w:rPr>
          <w:rFonts w:ascii="Trebuchet MS" w:eastAsia="Trebuchet MS" w:hAnsi="Trebuchet MS" w:cs="Trebuchet MS"/>
          <w:w w:val="101"/>
          <w:sz w:val="21"/>
          <w:szCs w:val="21"/>
        </w:rPr>
        <w:t>)</w:t>
      </w:r>
    </w:p>
    <w:p w:rsidR="00333035" w:rsidRPr="00333035" w:rsidRDefault="006F7D53" w:rsidP="00CD48FA">
      <w:pPr>
        <w:pStyle w:val="ListParagraph"/>
        <w:numPr>
          <w:ilvl w:val="0"/>
          <w:numId w:val="4"/>
        </w:numPr>
        <w:spacing w:before="35" w:line="276" w:lineRule="auto"/>
        <w:ind w:right="-57"/>
        <w:rPr>
          <w:rFonts w:ascii="Trebuchet MS" w:eastAsia="Trebuchet MS" w:hAnsi="Trebuchet MS" w:cs="Trebuchet MS"/>
          <w:sz w:val="21"/>
          <w:szCs w:val="21"/>
        </w:rPr>
      </w:pPr>
      <w:r w:rsidRPr="00333035">
        <w:rPr>
          <w:rFonts w:ascii="Trebuchet MS" w:eastAsia="Trebuchet MS" w:hAnsi="Trebuchet MS" w:cs="Trebuchet MS"/>
          <w:w w:val="101"/>
          <w:sz w:val="21"/>
          <w:szCs w:val="21"/>
        </w:rPr>
        <w:t>Mechanism</w:t>
      </w:r>
      <w:r w:rsidRPr="00333035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333035">
        <w:rPr>
          <w:rFonts w:ascii="Trebuchet MS" w:eastAsia="Trebuchet MS" w:hAnsi="Trebuchet MS" w:cs="Trebuchet MS"/>
          <w:w w:val="101"/>
          <w:sz w:val="21"/>
          <w:szCs w:val="21"/>
        </w:rPr>
        <w:t>design</w:t>
      </w:r>
      <w:r w:rsidRPr="00333035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333035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333035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333035">
        <w:rPr>
          <w:rFonts w:ascii="Trebuchet MS" w:eastAsia="Trebuchet MS" w:hAnsi="Trebuchet MS" w:cs="Trebuchet MS"/>
          <w:w w:val="101"/>
          <w:sz w:val="21"/>
          <w:szCs w:val="21"/>
        </w:rPr>
        <w:t>analysis</w:t>
      </w:r>
      <w:r w:rsidRPr="00333035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333035">
        <w:rPr>
          <w:rFonts w:ascii="Trebuchet MS" w:eastAsia="Trebuchet MS" w:hAnsi="Trebuchet MS" w:cs="Trebuchet MS"/>
          <w:w w:val="101"/>
          <w:sz w:val="21"/>
          <w:szCs w:val="21"/>
        </w:rPr>
        <w:t>expert</w:t>
      </w:r>
      <w:r w:rsidR="00120E7D">
        <w:rPr>
          <w:rFonts w:ascii="Trebuchet MS" w:eastAsia="Trebuchet MS" w:hAnsi="Trebuchet MS" w:cs="Trebuchet MS"/>
          <w:w w:val="101"/>
          <w:sz w:val="21"/>
          <w:szCs w:val="21"/>
        </w:rPr>
        <w:t xml:space="preserve"> via Finite Element Analysis &amp; Modeling (FEA &amp; FEM)</w:t>
      </w:r>
    </w:p>
    <w:p w:rsidR="00A97735" w:rsidRPr="00333035" w:rsidRDefault="006F7D53" w:rsidP="00CD48FA">
      <w:pPr>
        <w:pStyle w:val="ListParagraph"/>
        <w:numPr>
          <w:ilvl w:val="0"/>
          <w:numId w:val="4"/>
        </w:numPr>
        <w:spacing w:before="35" w:line="276" w:lineRule="auto"/>
        <w:ind w:right="-57"/>
        <w:rPr>
          <w:rFonts w:ascii="Trebuchet MS" w:eastAsia="Trebuchet MS" w:hAnsi="Trebuchet MS" w:cs="Trebuchet MS"/>
          <w:sz w:val="21"/>
          <w:szCs w:val="21"/>
        </w:rPr>
      </w:pPr>
      <w:r w:rsidRPr="00333035">
        <w:rPr>
          <w:rFonts w:ascii="Trebuchet MS" w:eastAsia="Trebuchet MS" w:hAnsi="Trebuchet MS" w:cs="Trebuchet MS"/>
          <w:w w:val="101"/>
          <w:sz w:val="21"/>
          <w:szCs w:val="21"/>
        </w:rPr>
        <w:t>Talented</w:t>
      </w:r>
      <w:r w:rsidRPr="00333035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333035">
        <w:rPr>
          <w:rFonts w:ascii="Trebuchet MS" w:eastAsia="Trebuchet MS" w:hAnsi="Trebuchet MS" w:cs="Trebuchet MS"/>
          <w:w w:val="101"/>
          <w:sz w:val="21"/>
          <w:szCs w:val="21"/>
        </w:rPr>
        <w:t>technical</w:t>
      </w:r>
      <w:r w:rsidRPr="00333035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333035">
        <w:rPr>
          <w:rFonts w:ascii="Trebuchet MS" w:eastAsia="Trebuchet MS" w:hAnsi="Trebuchet MS" w:cs="Trebuchet MS"/>
          <w:w w:val="101"/>
          <w:sz w:val="21"/>
          <w:szCs w:val="21"/>
        </w:rPr>
        <w:t>writer</w:t>
      </w:r>
      <w:r w:rsidR="00BE2737">
        <w:rPr>
          <w:rFonts w:ascii="Trebuchet MS" w:eastAsia="Trebuchet MS" w:hAnsi="Trebuchet MS" w:cs="Trebuchet MS"/>
          <w:w w:val="101"/>
          <w:sz w:val="21"/>
          <w:szCs w:val="21"/>
        </w:rPr>
        <w:t xml:space="preserve"> and ex</w:t>
      </w:r>
      <w:r w:rsidR="001A46D5">
        <w:rPr>
          <w:rFonts w:ascii="Trebuchet MS" w:eastAsia="Trebuchet MS" w:hAnsi="Trebuchet MS" w:cs="Trebuchet MS"/>
          <w:w w:val="101"/>
          <w:sz w:val="21"/>
          <w:szCs w:val="21"/>
        </w:rPr>
        <w:t>cellent communication skills</w:t>
      </w:r>
      <w:r w:rsidR="00BE2737">
        <w:rPr>
          <w:rFonts w:ascii="Trebuchet MS" w:eastAsia="Trebuchet MS" w:hAnsi="Trebuchet MS" w:cs="Trebuchet MS"/>
          <w:w w:val="101"/>
          <w:sz w:val="21"/>
          <w:szCs w:val="21"/>
        </w:rPr>
        <w:t xml:space="preserve"> </w:t>
      </w:r>
    </w:p>
    <w:p w:rsidR="00BE2737" w:rsidRPr="00BE2737" w:rsidRDefault="00BE2737" w:rsidP="00CD48FA">
      <w:pPr>
        <w:pStyle w:val="ListParagraph"/>
        <w:numPr>
          <w:ilvl w:val="0"/>
          <w:numId w:val="4"/>
        </w:numPr>
        <w:spacing w:before="76" w:line="276" w:lineRule="auto"/>
        <w:rPr>
          <w:rFonts w:ascii="Trebuchet MS" w:eastAsia="Trebuchet MS" w:hAnsi="Trebuchet MS" w:cs="Trebuchet MS"/>
          <w:sz w:val="21"/>
          <w:szCs w:val="21"/>
        </w:rPr>
      </w:pP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Stress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strain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analysis</w:t>
      </w:r>
      <w:r w:rsidR="00CD48FA">
        <w:rPr>
          <w:rFonts w:ascii="Trebuchet MS" w:eastAsia="Trebuchet MS" w:hAnsi="Trebuchet MS" w:cs="Trebuchet MS"/>
          <w:w w:val="101"/>
          <w:sz w:val="21"/>
          <w:szCs w:val="21"/>
        </w:rPr>
        <w:t xml:space="preserve"> (tension and compression test)</w:t>
      </w:r>
    </w:p>
    <w:p w:rsidR="00BE2737" w:rsidRPr="00BE2737" w:rsidRDefault="00BE2737" w:rsidP="00CD48FA">
      <w:pPr>
        <w:pStyle w:val="ListParagraph"/>
        <w:numPr>
          <w:ilvl w:val="0"/>
          <w:numId w:val="4"/>
        </w:numPr>
        <w:spacing w:before="76" w:line="276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t xml:space="preserve">Advanced in </w:t>
      </w:r>
      <w:r w:rsidR="006F7D53" w:rsidRPr="00BE2737">
        <w:rPr>
          <w:rFonts w:ascii="Trebuchet MS" w:eastAsia="Trebuchet MS" w:hAnsi="Trebuchet MS" w:cs="Trebuchet MS"/>
          <w:w w:val="101"/>
          <w:sz w:val="21"/>
          <w:szCs w:val="21"/>
        </w:rPr>
        <w:t>Microsoft</w:t>
      </w:r>
      <w:r w:rsidR="006F7D53"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333035" w:rsidRPr="00BE2737">
        <w:rPr>
          <w:rFonts w:ascii="Trebuchet MS" w:eastAsia="Trebuchet MS" w:hAnsi="Trebuchet MS" w:cs="Trebuchet MS"/>
          <w:sz w:val="21"/>
          <w:szCs w:val="21"/>
        </w:rPr>
        <w:t xml:space="preserve">Office, </w:t>
      </w:r>
      <w:r w:rsidR="006F7D53" w:rsidRPr="00BE2737">
        <w:rPr>
          <w:rFonts w:ascii="Trebuchet MS" w:eastAsia="Trebuchet MS" w:hAnsi="Trebuchet MS" w:cs="Trebuchet MS"/>
          <w:w w:val="101"/>
          <w:sz w:val="21"/>
          <w:szCs w:val="21"/>
        </w:rPr>
        <w:t>Visual</w:t>
      </w:r>
      <w:r w:rsidR="006F7D53"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BE2737">
        <w:rPr>
          <w:rFonts w:ascii="Trebuchet MS" w:eastAsia="Trebuchet MS" w:hAnsi="Trebuchet MS" w:cs="Trebuchet MS"/>
          <w:w w:val="101"/>
          <w:sz w:val="21"/>
          <w:szCs w:val="21"/>
        </w:rPr>
        <w:t>Basic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, Project and Visio</w:t>
      </w:r>
    </w:p>
    <w:p w:rsidR="00BE2737" w:rsidRPr="00BE2737" w:rsidRDefault="006F7D53" w:rsidP="00CD48FA">
      <w:pPr>
        <w:pStyle w:val="ListParagraph"/>
        <w:numPr>
          <w:ilvl w:val="0"/>
          <w:numId w:val="4"/>
        </w:numPr>
        <w:spacing w:before="76" w:line="276" w:lineRule="auto"/>
        <w:rPr>
          <w:rFonts w:ascii="Trebuchet MS" w:eastAsia="Trebuchet MS" w:hAnsi="Trebuchet MS" w:cs="Trebuchet MS"/>
          <w:sz w:val="21"/>
          <w:szCs w:val="21"/>
        </w:rPr>
      </w:pP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Water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steam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systems</w:t>
      </w:r>
    </w:p>
    <w:p w:rsidR="00BE2737" w:rsidRPr="00BE2737" w:rsidRDefault="006F7D53" w:rsidP="00CD48FA">
      <w:pPr>
        <w:pStyle w:val="ListParagraph"/>
        <w:numPr>
          <w:ilvl w:val="0"/>
          <w:numId w:val="4"/>
        </w:numPr>
        <w:spacing w:before="76" w:line="276" w:lineRule="auto"/>
        <w:rPr>
          <w:rFonts w:ascii="Trebuchet MS" w:eastAsia="Trebuchet MS" w:hAnsi="Trebuchet MS" w:cs="Trebuchet MS"/>
          <w:sz w:val="21"/>
          <w:szCs w:val="21"/>
        </w:rPr>
      </w:pP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Highly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skilled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in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3D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2D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CAD</w:t>
      </w:r>
      <w:r w:rsidR="00BE2737">
        <w:rPr>
          <w:rFonts w:ascii="Trebuchet MS" w:eastAsia="Trebuchet MS" w:hAnsi="Trebuchet MS" w:cs="Trebuchet MS"/>
          <w:w w:val="101"/>
          <w:sz w:val="21"/>
          <w:szCs w:val="21"/>
        </w:rPr>
        <w:t>,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 xml:space="preserve"> C++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G-code</w:t>
      </w:r>
    </w:p>
    <w:p w:rsidR="00BE2737" w:rsidRPr="00BE2737" w:rsidRDefault="006F7D53" w:rsidP="00CD48FA">
      <w:pPr>
        <w:pStyle w:val="ListParagraph"/>
        <w:numPr>
          <w:ilvl w:val="0"/>
          <w:numId w:val="4"/>
        </w:numPr>
        <w:spacing w:before="76" w:line="276" w:lineRule="auto"/>
        <w:rPr>
          <w:rFonts w:ascii="Trebuchet MS" w:eastAsia="Trebuchet MS" w:hAnsi="Trebuchet MS" w:cs="Trebuchet MS"/>
          <w:sz w:val="21"/>
          <w:szCs w:val="21"/>
        </w:rPr>
      </w:pP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MATLAB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Maple</w:t>
      </w:r>
      <w:r w:rsidR="00BE2737">
        <w:rPr>
          <w:rFonts w:ascii="Trebuchet MS" w:eastAsia="Trebuchet MS" w:hAnsi="Trebuchet MS" w:cs="Trebuchet MS"/>
          <w:w w:val="101"/>
          <w:sz w:val="21"/>
          <w:szCs w:val="21"/>
        </w:rPr>
        <w:t xml:space="preserve"> T.A</w:t>
      </w:r>
    </w:p>
    <w:p w:rsidR="00BE2737" w:rsidRPr="00BE2737" w:rsidRDefault="006F7D53" w:rsidP="00CD48FA">
      <w:pPr>
        <w:pStyle w:val="ListParagraph"/>
        <w:numPr>
          <w:ilvl w:val="0"/>
          <w:numId w:val="4"/>
        </w:numPr>
        <w:spacing w:before="76" w:line="276" w:lineRule="auto"/>
        <w:rPr>
          <w:rFonts w:ascii="Trebuchet MS" w:eastAsia="Trebuchet MS" w:hAnsi="Trebuchet MS" w:cs="Trebuchet MS"/>
          <w:sz w:val="21"/>
          <w:szCs w:val="21"/>
        </w:rPr>
      </w:pP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Die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cast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design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fabrication</w:t>
      </w:r>
    </w:p>
    <w:p w:rsidR="00A97735" w:rsidRPr="00BE2737" w:rsidRDefault="006F7D53" w:rsidP="00CD48FA">
      <w:pPr>
        <w:pStyle w:val="ListParagraph"/>
        <w:numPr>
          <w:ilvl w:val="0"/>
          <w:numId w:val="4"/>
        </w:numPr>
        <w:spacing w:before="76" w:line="276" w:lineRule="auto"/>
        <w:rPr>
          <w:rFonts w:ascii="Trebuchet MS" w:eastAsia="Trebuchet MS" w:hAnsi="Trebuchet MS" w:cs="Trebuchet MS"/>
          <w:sz w:val="21"/>
          <w:szCs w:val="21"/>
        </w:rPr>
      </w:pP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MathWorks</w:t>
      </w:r>
      <w:r w:rsidRPr="00BE273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BE2737">
        <w:rPr>
          <w:rFonts w:ascii="Trebuchet MS" w:eastAsia="Trebuchet MS" w:hAnsi="Trebuchet MS" w:cs="Trebuchet MS"/>
          <w:w w:val="101"/>
          <w:sz w:val="21"/>
          <w:szCs w:val="21"/>
        </w:rPr>
        <w:t>SimuLink</w:t>
      </w:r>
    </w:p>
    <w:p w:rsidR="00A97735" w:rsidRDefault="00A97735" w:rsidP="00CD48FA">
      <w:pPr>
        <w:spacing w:before="76" w:line="276" w:lineRule="auto"/>
        <w:ind w:left="1"/>
        <w:rPr>
          <w:rFonts w:ascii="Trebuchet MS" w:eastAsia="Trebuchet MS" w:hAnsi="Trebuchet MS" w:cs="Trebuchet MS"/>
          <w:sz w:val="21"/>
          <w:szCs w:val="21"/>
        </w:rPr>
        <w:sectPr w:rsidR="00A97735" w:rsidSect="00CD48FA">
          <w:type w:val="continuous"/>
          <w:pgSz w:w="12240" w:h="15840"/>
          <w:pgMar w:top="990" w:right="720" w:bottom="280" w:left="700" w:header="720" w:footer="720" w:gutter="0"/>
          <w:cols w:space="720"/>
        </w:sectPr>
      </w:pPr>
    </w:p>
    <w:p w:rsidR="00A97735" w:rsidRDefault="00A97735">
      <w:pPr>
        <w:spacing w:line="200" w:lineRule="exact"/>
      </w:pPr>
    </w:p>
    <w:p w:rsidR="00BE2737" w:rsidRDefault="00BE2737" w:rsidP="00BE2737">
      <w:pPr>
        <w:spacing w:before="25"/>
        <w:ind w:left="117"/>
        <w:rPr>
          <w:rFonts w:ascii="Trebuchet MS" w:eastAsia="Trebuchet MS" w:hAnsi="Trebuchet MS" w:cs="Trebuchet MS"/>
          <w:b/>
          <w:color w:val="666666"/>
          <w:w w:val="101"/>
          <w:sz w:val="29"/>
          <w:szCs w:val="29"/>
        </w:rPr>
      </w:pPr>
    </w:p>
    <w:p w:rsidR="00BE2737" w:rsidRDefault="00BE2737" w:rsidP="00BE2737">
      <w:pPr>
        <w:spacing w:before="25"/>
        <w:ind w:left="117"/>
        <w:rPr>
          <w:rFonts w:ascii="Trebuchet MS" w:eastAsia="Trebuchet MS" w:hAnsi="Trebuchet MS" w:cs="Trebuchet MS"/>
          <w:b/>
          <w:color w:val="666666"/>
          <w:w w:val="101"/>
          <w:sz w:val="29"/>
          <w:szCs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520700</wp:posOffset>
                </wp:positionH>
                <wp:positionV relativeFrom="paragraph">
                  <wp:posOffset>273685</wp:posOffset>
                </wp:positionV>
                <wp:extent cx="6731000" cy="0"/>
                <wp:effectExtent l="15875" t="14605" r="15875" b="1397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0"/>
                          <a:chOff x="820" y="431"/>
                          <a:chExt cx="10600" cy="0"/>
                        </a:xfrm>
                      </wpg:grpSpPr>
                      <wps:wsp>
                        <wps:cNvPr id="4" name="Freeform 89"/>
                        <wps:cNvSpPr>
                          <a:spLocks/>
                        </wps:cNvSpPr>
                        <wps:spPr bwMode="auto">
                          <a:xfrm>
                            <a:off x="820" y="431"/>
                            <a:ext cx="10600" cy="0"/>
                          </a:xfrm>
                          <a:custGeom>
                            <a:avLst/>
                            <a:gdLst>
                              <a:gd name="T0" fmla="+- 0 11420 820"/>
                              <a:gd name="T1" fmla="*/ T0 w 10600"/>
                              <a:gd name="T2" fmla="+- 0 820 820"/>
                              <a:gd name="T3" fmla="*/ T2 w 10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00">
                                <a:moveTo>
                                  <a:pt x="10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C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0F23E" id="Group 3" o:spid="_x0000_s1026" style="position:absolute;margin-left:41pt;margin-top:21.55pt;width:530pt;height:0;z-index:-251635712;mso-position-horizontal-relative:page" coordorigin="820,431" coordsize="10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">
                <v:shape id="Freeform 89" o:spid="_x0000_s1027" style="position:absolute;left:820;top:431;width:10600;height:0;visibility:visible;mso-wrap-style:square;v-text-anchor:top" coordsize="10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ELcMA&#10;AADaAAAADwAAAGRycy9kb3ducmV2LnhtbESPT4vCMBTE74LfITzBm6YuKqUaRYqK7s1/B2+P5tkW&#10;m5fSZLX66TcLCx6HmfkNM1+2phIPalxpWcFoGIEgzqwuOVdwPm0GMQjnkTVWlknBixwsF93OHBNt&#10;n3ygx9HnIkDYJaig8L5OpHRZQQbd0NbEwbvZxqAPssmlbvAZ4KaSX1E0lQZLDgsF1pQWlN2PP0ZB&#10;fLtE79NoEqff7fi8WV+3+3S1Varfa1czEJ5a/wn/t3dawRj+ro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qELcMAAADaAAAADwAAAAAAAAAAAAAAAACYAgAAZHJzL2Rv&#10;d25yZXYueG1sUEsFBgAAAAAEAAQA9QAAAIgDAAAAAA==&#10;" path="m10600,l,e" filled="f" strokecolor="#c33" strokeweight="2pt">
                  <v:path arrowok="t" o:connecttype="custom" o:connectlocs="10600,0;0,0" o:connectangles="0,0"/>
                </v:shape>
                <w10:wrap anchorx="page"/>
              </v:group>
            </w:pict>
          </mc:Fallback>
        </mc:AlternateContent>
      </w:r>
      <w:r>
        <w:rPr>
          <w:rFonts w:ascii="Trebuchet MS" w:eastAsia="Trebuchet MS" w:hAnsi="Trebuchet MS" w:cs="Trebuchet MS"/>
          <w:b/>
          <w:color w:val="666666"/>
          <w:w w:val="101"/>
          <w:sz w:val="29"/>
          <w:szCs w:val="29"/>
        </w:rPr>
        <w:t>Experience</w:t>
      </w:r>
    </w:p>
    <w:p w:rsidR="00BE2737" w:rsidRDefault="00BE2737" w:rsidP="00BE2737">
      <w:pPr>
        <w:spacing w:before="25"/>
        <w:ind w:left="117"/>
        <w:rPr>
          <w:rFonts w:ascii="Trebuchet MS" w:eastAsia="Trebuchet MS" w:hAnsi="Trebuchet MS" w:cs="Trebuchet MS"/>
          <w:b/>
          <w:color w:val="666666"/>
          <w:w w:val="101"/>
          <w:sz w:val="29"/>
          <w:szCs w:val="29"/>
        </w:rPr>
      </w:pPr>
    </w:p>
    <w:p w:rsidR="00BE2737" w:rsidRDefault="009C76E0" w:rsidP="00BE2737">
      <w:pPr>
        <w:spacing w:before="25"/>
        <w:ind w:left="117"/>
        <w:rPr>
          <w:rFonts w:ascii="Trebuchet MS" w:eastAsia="Trebuchet MS" w:hAnsi="Trebuchet MS" w:cs="Trebuchet MS"/>
          <w:sz w:val="21"/>
          <w:szCs w:val="21"/>
        </w:rPr>
      </w:pPr>
      <w:r w:rsidRPr="001F0589">
        <w:rPr>
          <w:rFonts w:ascii="Trebuchet MS" w:eastAsia="Trebuchet MS" w:hAnsi="Trebuchet MS" w:cs="Trebuchet MS"/>
          <w:b/>
          <w:i/>
          <w:w w:val="101"/>
          <w:sz w:val="21"/>
          <w:szCs w:val="21"/>
        </w:rPr>
        <w:t xml:space="preserve">Stone </w:t>
      </w:r>
      <w:r w:rsidR="00BE2737" w:rsidRPr="001F0589">
        <w:rPr>
          <w:rFonts w:ascii="Trebuchet MS" w:eastAsia="Trebuchet MS" w:hAnsi="Trebuchet MS" w:cs="Trebuchet MS"/>
          <w:b/>
          <w:i/>
          <w:w w:val="101"/>
          <w:sz w:val="21"/>
          <w:szCs w:val="21"/>
        </w:rPr>
        <w:t>Mason</w:t>
      </w:r>
      <w:r w:rsidR="00BE2737">
        <w:rPr>
          <w:rFonts w:ascii="Trebuchet MS" w:eastAsia="Trebuchet MS" w:hAnsi="Trebuchet MS" w:cs="Trebuchet MS"/>
          <w:b/>
          <w:w w:val="101"/>
          <w:sz w:val="21"/>
          <w:szCs w:val="21"/>
        </w:rPr>
        <w:t xml:space="preserve"> at </w:t>
      </w:r>
      <w:r w:rsidR="00BE2737"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Eskape</w:t>
      </w:r>
      <w:r w:rsidR="00BE2737"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 w:rsidR="00BE2737"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Landscapers</w:t>
      </w:r>
      <w:r w:rsidR="00BE2737"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 w:rsidR="00BE2737">
        <w:rPr>
          <w:rFonts w:ascii="Baekmuk Batang" w:eastAsia="Baekmuk Batang" w:hAnsi="Baekmuk Batang" w:cs="Baekmuk Batang"/>
          <w:w w:val="101"/>
          <w:position w:val="-1"/>
          <w:sz w:val="21"/>
          <w:szCs w:val="21"/>
        </w:rPr>
        <w:t>－</w:t>
      </w:r>
      <w:r w:rsidR="00BE2737">
        <w:rPr>
          <w:rFonts w:ascii="Baekmuk Batang" w:eastAsia="Baekmuk Batang" w:hAnsi="Baekmuk Batang" w:cs="Baekmuk Batang"/>
          <w:position w:val="-1"/>
          <w:sz w:val="21"/>
          <w:szCs w:val="21"/>
        </w:rPr>
        <w:t xml:space="preserve"> </w:t>
      </w:r>
      <w:r w:rsidR="00BE2737" w:rsidRPr="001F0589">
        <w:rPr>
          <w:rFonts w:ascii="Trebuchet MS" w:eastAsia="Trebuchet MS" w:hAnsi="Trebuchet MS" w:cs="Trebuchet MS"/>
          <w:i/>
          <w:w w:val="101"/>
          <w:position w:val="-1"/>
          <w:sz w:val="21"/>
          <w:szCs w:val="21"/>
        </w:rPr>
        <w:t>Ajax,</w:t>
      </w:r>
      <w:r w:rsidR="00BE2737" w:rsidRPr="001F0589">
        <w:rPr>
          <w:rFonts w:ascii="Trebuchet MS" w:eastAsia="Trebuchet MS" w:hAnsi="Trebuchet MS" w:cs="Trebuchet MS"/>
          <w:i/>
          <w:position w:val="-1"/>
          <w:sz w:val="21"/>
          <w:szCs w:val="21"/>
        </w:rPr>
        <w:t xml:space="preserve"> </w:t>
      </w:r>
      <w:r w:rsidR="00BE2737" w:rsidRPr="001F0589">
        <w:rPr>
          <w:rFonts w:ascii="Trebuchet MS" w:eastAsia="Trebuchet MS" w:hAnsi="Trebuchet MS" w:cs="Trebuchet MS"/>
          <w:i/>
          <w:w w:val="101"/>
          <w:position w:val="-1"/>
          <w:sz w:val="21"/>
          <w:szCs w:val="21"/>
        </w:rPr>
        <w:t>ON</w:t>
      </w:r>
      <w:r w:rsidR="001357BD" w:rsidRPr="001F0589">
        <w:rPr>
          <w:rFonts w:ascii="Trebuchet MS" w:eastAsia="Trebuchet MS" w:hAnsi="Trebuchet MS" w:cs="Trebuchet MS"/>
          <w:i/>
          <w:w w:val="101"/>
          <w:position w:val="-1"/>
          <w:sz w:val="21"/>
          <w:szCs w:val="21"/>
        </w:rPr>
        <w:t xml:space="preserve"> - </w:t>
      </w:r>
      <w:r w:rsidR="00BE2737" w:rsidRPr="001F0589">
        <w:rPr>
          <w:rFonts w:ascii="Trebuchet MS" w:eastAsia="Trebuchet MS" w:hAnsi="Trebuchet MS" w:cs="Trebuchet MS"/>
          <w:i/>
          <w:w w:val="101"/>
          <w:sz w:val="21"/>
          <w:szCs w:val="21"/>
        </w:rPr>
        <w:t>May</w:t>
      </w:r>
      <w:r w:rsidR="00BE2737" w:rsidRPr="001F0589">
        <w:rPr>
          <w:rFonts w:ascii="Trebuchet MS" w:eastAsia="Trebuchet MS" w:hAnsi="Trebuchet MS" w:cs="Trebuchet MS"/>
          <w:i/>
          <w:sz w:val="21"/>
          <w:szCs w:val="21"/>
        </w:rPr>
        <w:t xml:space="preserve"> </w:t>
      </w:r>
      <w:r w:rsidR="00BE2737" w:rsidRPr="001F0589">
        <w:rPr>
          <w:rFonts w:ascii="Trebuchet MS" w:eastAsia="Trebuchet MS" w:hAnsi="Trebuchet MS" w:cs="Trebuchet MS"/>
          <w:i/>
          <w:w w:val="101"/>
          <w:sz w:val="21"/>
          <w:szCs w:val="21"/>
        </w:rPr>
        <w:t>2014</w:t>
      </w:r>
      <w:r w:rsidR="00BE2737" w:rsidRPr="001F0589">
        <w:rPr>
          <w:rFonts w:ascii="Trebuchet MS" w:eastAsia="Trebuchet MS" w:hAnsi="Trebuchet MS" w:cs="Trebuchet MS"/>
          <w:i/>
          <w:sz w:val="21"/>
          <w:szCs w:val="21"/>
        </w:rPr>
        <w:t xml:space="preserve"> </w:t>
      </w:r>
      <w:r w:rsidR="00BE2737" w:rsidRPr="001F0589">
        <w:rPr>
          <w:rFonts w:ascii="Trebuchet MS" w:eastAsia="Trebuchet MS" w:hAnsi="Trebuchet MS" w:cs="Trebuchet MS"/>
          <w:i/>
          <w:w w:val="101"/>
          <w:sz w:val="21"/>
          <w:szCs w:val="21"/>
        </w:rPr>
        <w:t>to</w:t>
      </w:r>
      <w:r w:rsidR="00BE2737" w:rsidRPr="001F0589">
        <w:rPr>
          <w:rFonts w:ascii="Trebuchet MS" w:eastAsia="Trebuchet MS" w:hAnsi="Trebuchet MS" w:cs="Trebuchet MS"/>
          <w:i/>
          <w:sz w:val="21"/>
          <w:szCs w:val="21"/>
        </w:rPr>
        <w:t xml:space="preserve"> </w:t>
      </w:r>
      <w:r w:rsidR="00BE2737" w:rsidRPr="001F0589">
        <w:rPr>
          <w:rFonts w:ascii="Trebuchet MS" w:eastAsia="Trebuchet MS" w:hAnsi="Trebuchet MS" w:cs="Trebuchet MS"/>
          <w:i/>
          <w:w w:val="101"/>
          <w:sz w:val="21"/>
          <w:szCs w:val="21"/>
        </w:rPr>
        <w:t>Current</w:t>
      </w:r>
    </w:p>
    <w:p w:rsidR="00BE2737" w:rsidRDefault="00BE2737" w:rsidP="00BE2737">
      <w:pPr>
        <w:spacing w:before="76"/>
        <w:rPr>
          <w:rFonts w:ascii="Trebuchet MS" w:eastAsia="Trebuchet MS" w:hAnsi="Trebuchet MS" w:cs="Trebuchet MS"/>
          <w:sz w:val="21"/>
          <w:szCs w:val="21"/>
        </w:rPr>
      </w:pPr>
    </w:p>
    <w:p w:rsidR="001357BD" w:rsidRDefault="001357BD" w:rsidP="00BE2737">
      <w:pPr>
        <w:spacing w:before="76"/>
        <w:rPr>
          <w:rFonts w:ascii="Trebuchet MS" w:eastAsia="Trebuchet MS" w:hAnsi="Trebuchet MS" w:cs="Trebuchet MS"/>
          <w:sz w:val="21"/>
          <w:szCs w:val="21"/>
        </w:rPr>
        <w:sectPr w:rsidR="001357BD" w:rsidSect="00BE2737">
          <w:type w:val="continuous"/>
          <w:pgSz w:w="12240" w:h="15840"/>
          <w:pgMar w:top="380" w:right="700" w:bottom="280" w:left="700" w:header="720" w:footer="720" w:gutter="0"/>
          <w:cols w:space="720"/>
        </w:sectPr>
      </w:pPr>
    </w:p>
    <w:p w:rsidR="008F6D57" w:rsidRDefault="00BE2737" w:rsidP="00CD48FA">
      <w:pPr>
        <w:pStyle w:val="ListParagraph"/>
        <w:numPr>
          <w:ilvl w:val="0"/>
          <w:numId w:val="5"/>
        </w:numPr>
        <w:spacing w:before="23" w:line="276" w:lineRule="auto"/>
        <w:ind w:right="91"/>
        <w:rPr>
          <w:rFonts w:ascii="Trebuchet MS" w:eastAsia="Trebuchet MS" w:hAnsi="Trebuchet MS" w:cs="Trebuchet MS"/>
          <w:sz w:val="21"/>
          <w:szCs w:val="21"/>
        </w:rPr>
      </w:pP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Carry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out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measurements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tolerances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for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infinity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pools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natural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stone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walls.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In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charge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of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ordering stone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for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company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with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minimal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waste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</w:p>
    <w:p w:rsidR="008F6D57" w:rsidRDefault="00BE2737" w:rsidP="00CD48FA">
      <w:pPr>
        <w:pStyle w:val="ListParagraph"/>
        <w:numPr>
          <w:ilvl w:val="0"/>
          <w:numId w:val="5"/>
        </w:numPr>
        <w:spacing w:before="23" w:line="276" w:lineRule="auto"/>
        <w:ind w:right="91"/>
        <w:rPr>
          <w:rFonts w:ascii="Trebuchet MS" w:eastAsia="Trebuchet MS" w:hAnsi="Trebuchet MS" w:cs="Trebuchet MS"/>
          <w:sz w:val="21"/>
          <w:szCs w:val="21"/>
        </w:rPr>
      </w:pP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Worked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with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1357BD">
        <w:rPr>
          <w:rFonts w:ascii="Trebuchet MS" w:eastAsia="Trebuchet MS" w:hAnsi="Trebuchet MS" w:cs="Trebuchet MS"/>
          <w:w w:val="101"/>
          <w:sz w:val="21"/>
          <w:szCs w:val="21"/>
        </w:rPr>
        <w:t>several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construction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machinery</w:t>
      </w:r>
      <w:r w:rsidRPr="001357BD">
        <w:rPr>
          <w:rFonts w:ascii="Trebuchet MS" w:eastAsia="Trebuchet MS" w:hAnsi="Trebuchet MS" w:cs="Trebuchet MS"/>
          <w:sz w:val="21"/>
          <w:szCs w:val="21"/>
        </w:rPr>
        <w:t xml:space="preserve"> </w:t>
      </w:r>
    </w:p>
    <w:p w:rsidR="008F6D57" w:rsidRDefault="00BE2737" w:rsidP="00CD48FA">
      <w:pPr>
        <w:pStyle w:val="ListParagraph"/>
        <w:numPr>
          <w:ilvl w:val="0"/>
          <w:numId w:val="5"/>
        </w:numPr>
        <w:spacing w:before="23" w:line="276" w:lineRule="auto"/>
        <w:ind w:right="91"/>
        <w:rPr>
          <w:rFonts w:ascii="Trebuchet MS" w:eastAsia="Trebuchet MS" w:hAnsi="Trebuchet MS" w:cs="Trebuchet MS"/>
          <w:sz w:val="21"/>
          <w:szCs w:val="21"/>
        </w:rPr>
      </w:pPr>
      <w:r w:rsidRPr="001357BD">
        <w:rPr>
          <w:rFonts w:ascii="Trebuchet MS" w:eastAsia="Trebuchet MS" w:hAnsi="Trebuchet MS" w:cs="Trebuchet MS"/>
          <w:w w:val="101"/>
          <w:sz w:val="21"/>
          <w:szCs w:val="21"/>
        </w:rPr>
        <w:t>P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roduce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reinforced cement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mixtures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for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different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applications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of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Landscaping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</w:p>
    <w:p w:rsidR="008F6D57" w:rsidRPr="008F6D57" w:rsidRDefault="00BE2737" w:rsidP="00CD48FA">
      <w:pPr>
        <w:pStyle w:val="ListParagraph"/>
        <w:numPr>
          <w:ilvl w:val="0"/>
          <w:numId w:val="5"/>
        </w:numPr>
        <w:spacing w:before="23" w:line="276" w:lineRule="auto"/>
        <w:ind w:right="91"/>
        <w:rPr>
          <w:rFonts w:ascii="Trebuchet MS" w:eastAsia="Trebuchet MS" w:hAnsi="Trebuchet MS" w:cs="Trebuchet MS"/>
          <w:sz w:val="21"/>
          <w:szCs w:val="21"/>
        </w:rPr>
      </w:pP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Carry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out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2D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design,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drafting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and measurements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of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client's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backyards</w:t>
      </w:r>
    </w:p>
    <w:p w:rsidR="00BE2737" w:rsidRPr="008F6D57" w:rsidRDefault="00BE2737" w:rsidP="00CD48FA">
      <w:pPr>
        <w:pStyle w:val="ListParagraph"/>
        <w:numPr>
          <w:ilvl w:val="0"/>
          <w:numId w:val="5"/>
        </w:numPr>
        <w:spacing w:before="23" w:line="276" w:lineRule="auto"/>
        <w:ind w:right="91"/>
        <w:rPr>
          <w:rFonts w:ascii="Trebuchet MS" w:eastAsia="Trebuchet MS" w:hAnsi="Trebuchet MS" w:cs="Trebuchet MS"/>
          <w:sz w:val="21"/>
          <w:szCs w:val="21"/>
        </w:rPr>
      </w:pP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Work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with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electricians,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plumbers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many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other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tradesmen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to further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increase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knowledge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in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construction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engineering</w:t>
      </w:r>
    </w:p>
    <w:p w:rsidR="00BE2737" w:rsidRDefault="00BE2737" w:rsidP="00BE2737">
      <w:pPr>
        <w:spacing w:before="3" w:line="180" w:lineRule="exact"/>
        <w:rPr>
          <w:sz w:val="18"/>
          <w:szCs w:val="18"/>
        </w:rPr>
      </w:pPr>
    </w:p>
    <w:p w:rsidR="00BE2737" w:rsidRDefault="00BE2737" w:rsidP="00BE2737">
      <w:pPr>
        <w:spacing w:line="200" w:lineRule="exact"/>
        <w:sectPr w:rsidR="00BE2737">
          <w:type w:val="continuous"/>
          <w:pgSz w:w="12240" w:h="15840"/>
          <w:pgMar w:top="1160" w:right="700" w:bottom="280" w:left="700" w:header="720" w:footer="720" w:gutter="0"/>
          <w:cols w:space="720"/>
        </w:sectPr>
      </w:pPr>
    </w:p>
    <w:p w:rsidR="00BE2737" w:rsidRPr="001F0589" w:rsidRDefault="00BE2737" w:rsidP="001357BD">
      <w:pPr>
        <w:spacing w:before="35"/>
        <w:rPr>
          <w:rFonts w:ascii="Trebuchet MS" w:eastAsia="Trebuchet MS" w:hAnsi="Trebuchet MS" w:cs="Trebuchet MS"/>
          <w:i/>
          <w:sz w:val="21"/>
          <w:szCs w:val="21"/>
        </w:rPr>
      </w:pPr>
      <w:r w:rsidRPr="001F0589">
        <w:rPr>
          <w:rFonts w:ascii="Trebuchet MS" w:eastAsia="Trebuchet MS" w:hAnsi="Trebuchet MS" w:cs="Trebuchet MS"/>
          <w:b/>
          <w:i/>
          <w:w w:val="101"/>
          <w:sz w:val="21"/>
          <w:szCs w:val="21"/>
        </w:rPr>
        <w:t>Graphic</w:t>
      </w:r>
      <w:r w:rsidRPr="001F0589">
        <w:rPr>
          <w:rFonts w:ascii="Trebuchet MS" w:eastAsia="Trebuchet MS" w:hAnsi="Trebuchet MS" w:cs="Trebuchet MS"/>
          <w:b/>
          <w:i/>
          <w:sz w:val="21"/>
          <w:szCs w:val="21"/>
        </w:rPr>
        <w:t xml:space="preserve"> </w:t>
      </w:r>
      <w:r w:rsidR="001357BD" w:rsidRPr="001F0589">
        <w:rPr>
          <w:rFonts w:ascii="Trebuchet MS" w:eastAsia="Trebuchet MS" w:hAnsi="Trebuchet MS" w:cs="Trebuchet MS"/>
          <w:b/>
          <w:i/>
          <w:w w:val="101"/>
          <w:sz w:val="21"/>
          <w:szCs w:val="21"/>
        </w:rPr>
        <w:t>Designer</w:t>
      </w:r>
      <w:r w:rsidR="001357BD">
        <w:rPr>
          <w:rFonts w:ascii="Trebuchet MS" w:eastAsia="Trebuchet MS" w:hAnsi="Trebuchet MS" w:cs="Trebuchet MS"/>
          <w:b/>
          <w:w w:val="101"/>
          <w:sz w:val="21"/>
          <w:szCs w:val="21"/>
        </w:rPr>
        <w:t xml:space="preserve"> at </w:t>
      </w:r>
      <w:r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AnS</w:t>
      </w:r>
      <w:r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Kitchen</w:t>
      </w:r>
      <w:r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and</w:t>
      </w:r>
      <w:r w:rsidRPr="001357BD"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Mill</w:t>
      </w:r>
      <w:r w:rsidRPr="001357BD"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 w:rsidRPr="001357BD"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Work</w:t>
      </w:r>
      <w:r w:rsidRPr="001357BD"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 w:rsidRPr="001357BD">
        <w:rPr>
          <w:rFonts w:ascii="MS Mincho" w:eastAsia="MS Mincho" w:hAnsi="MS Mincho" w:cs="MS Mincho" w:hint="eastAsia"/>
          <w:w w:val="101"/>
          <w:position w:val="-1"/>
          <w:sz w:val="21"/>
          <w:szCs w:val="21"/>
        </w:rPr>
        <w:t>－</w:t>
      </w:r>
      <w:r w:rsidR="001357BD" w:rsidRPr="001F0589">
        <w:rPr>
          <w:rFonts w:ascii="Trebuchet MS" w:eastAsia="Baekmuk Batang" w:hAnsi="Trebuchet MS" w:cs="Baekmuk Batang"/>
          <w:i/>
          <w:w w:val="101"/>
          <w:position w:val="-1"/>
          <w:sz w:val="21"/>
          <w:szCs w:val="21"/>
        </w:rPr>
        <w:t>Etobicoke, ON – Feb 2015 to Jan 2016</w:t>
      </w:r>
    </w:p>
    <w:p w:rsidR="00BE2737" w:rsidRDefault="00BE2737" w:rsidP="00BE2737">
      <w:pPr>
        <w:spacing w:before="35"/>
        <w:rPr>
          <w:rFonts w:ascii="Trebuchet MS" w:eastAsia="Trebuchet MS" w:hAnsi="Trebuchet MS" w:cs="Trebuchet MS"/>
          <w:sz w:val="21"/>
          <w:szCs w:val="21"/>
        </w:rPr>
      </w:pPr>
    </w:p>
    <w:p w:rsidR="001357BD" w:rsidRDefault="001357BD" w:rsidP="00BE2737">
      <w:pPr>
        <w:spacing w:before="35"/>
        <w:rPr>
          <w:rFonts w:ascii="Trebuchet MS" w:eastAsia="Trebuchet MS" w:hAnsi="Trebuchet MS" w:cs="Trebuchet MS"/>
          <w:sz w:val="21"/>
          <w:szCs w:val="21"/>
        </w:rPr>
        <w:sectPr w:rsidR="001357BD" w:rsidSect="001357BD">
          <w:type w:val="continuous"/>
          <w:pgSz w:w="12240" w:h="15840"/>
          <w:pgMar w:top="1160" w:right="700" w:bottom="280" w:left="700" w:header="720" w:footer="720" w:gutter="0"/>
          <w:cols w:space="720"/>
        </w:sectPr>
      </w:pPr>
    </w:p>
    <w:p w:rsidR="008F6D57" w:rsidRPr="008F6D57" w:rsidRDefault="001357BD" w:rsidP="00CD48FA">
      <w:pPr>
        <w:pStyle w:val="ListParagraph"/>
        <w:numPr>
          <w:ilvl w:val="0"/>
          <w:numId w:val="5"/>
        </w:numPr>
        <w:spacing w:before="82" w:line="276" w:lineRule="auto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t xml:space="preserve">Implement customer cabinet designs </w:t>
      </w:r>
      <w:r w:rsidR="008F6D57">
        <w:rPr>
          <w:rFonts w:ascii="Trebuchet MS" w:eastAsia="Trebuchet MS" w:hAnsi="Trebuchet MS" w:cs="Trebuchet MS"/>
          <w:w w:val="101"/>
          <w:sz w:val="21"/>
          <w:szCs w:val="21"/>
        </w:rPr>
        <w:t xml:space="preserve">using Unigraphics NX 9.0 CAD Software </w:t>
      </w:r>
    </w:p>
    <w:p w:rsidR="008F6D57" w:rsidRDefault="00BE2737" w:rsidP="00CD48FA">
      <w:pPr>
        <w:pStyle w:val="ListParagraph"/>
        <w:numPr>
          <w:ilvl w:val="0"/>
          <w:numId w:val="5"/>
        </w:numPr>
        <w:spacing w:before="82" w:line="276" w:lineRule="auto"/>
        <w:rPr>
          <w:rFonts w:ascii="Trebuchet MS" w:eastAsia="Trebuchet MS" w:hAnsi="Trebuchet MS" w:cs="Trebuchet MS"/>
          <w:sz w:val="21"/>
          <w:szCs w:val="21"/>
        </w:rPr>
      </w:pP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Designed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kitchen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cabinets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for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clients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needing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a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visual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design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of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custom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cabinets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</w:p>
    <w:p w:rsidR="008F6D57" w:rsidRDefault="00BE2737" w:rsidP="00CD48FA">
      <w:pPr>
        <w:pStyle w:val="ListParagraph"/>
        <w:numPr>
          <w:ilvl w:val="0"/>
          <w:numId w:val="5"/>
        </w:numPr>
        <w:spacing w:before="82" w:line="276" w:lineRule="auto"/>
        <w:rPr>
          <w:rFonts w:ascii="Trebuchet MS" w:eastAsia="Trebuchet MS" w:hAnsi="Trebuchet MS" w:cs="Trebuchet MS"/>
          <w:sz w:val="21"/>
          <w:szCs w:val="21"/>
        </w:rPr>
      </w:pP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Produced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engineering drawings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for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clients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</w:p>
    <w:p w:rsidR="00BE2737" w:rsidRPr="008F6D57" w:rsidRDefault="00BE2737" w:rsidP="00CD48FA">
      <w:pPr>
        <w:pStyle w:val="ListParagraph"/>
        <w:numPr>
          <w:ilvl w:val="0"/>
          <w:numId w:val="5"/>
        </w:numPr>
        <w:spacing w:before="82" w:line="276" w:lineRule="auto"/>
        <w:rPr>
          <w:rFonts w:ascii="Trebuchet MS" w:eastAsia="Trebuchet MS" w:hAnsi="Trebuchet MS" w:cs="Trebuchet MS"/>
          <w:sz w:val="21"/>
          <w:szCs w:val="21"/>
        </w:rPr>
      </w:pP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Work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mill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machines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which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produce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cabinet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components.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Assemble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finish cabinet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components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for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clients</w:t>
      </w:r>
    </w:p>
    <w:p w:rsidR="00BE2737" w:rsidRDefault="00BE2737" w:rsidP="00BE2737">
      <w:pPr>
        <w:spacing w:before="3" w:line="180" w:lineRule="exact"/>
        <w:rPr>
          <w:sz w:val="18"/>
          <w:szCs w:val="18"/>
        </w:rPr>
      </w:pPr>
    </w:p>
    <w:p w:rsidR="00BE2737" w:rsidRDefault="00BE2737" w:rsidP="00BE2737">
      <w:pPr>
        <w:spacing w:line="200" w:lineRule="exact"/>
        <w:sectPr w:rsidR="00BE2737">
          <w:type w:val="continuous"/>
          <w:pgSz w:w="12240" w:h="15840"/>
          <w:pgMar w:top="1160" w:right="700" w:bottom="280" w:left="700" w:header="720" w:footer="720" w:gutter="0"/>
          <w:cols w:space="720"/>
        </w:sectPr>
      </w:pPr>
    </w:p>
    <w:p w:rsidR="00BE2737" w:rsidRDefault="00BE2737" w:rsidP="008F6D57">
      <w:pPr>
        <w:spacing w:before="35"/>
        <w:rPr>
          <w:rFonts w:ascii="Trebuchet MS" w:eastAsia="Trebuchet MS" w:hAnsi="Trebuchet MS" w:cs="Trebuchet MS"/>
          <w:sz w:val="21"/>
          <w:szCs w:val="21"/>
        </w:rPr>
      </w:pPr>
      <w:r w:rsidRPr="001F0589">
        <w:rPr>
          <w:rFonts w:ascii="Trebuchet MS" w:eastAsia="Trebuchet MS" w:hAnsi="Trebuchet MS" w:cs="Trebuchet MS"/>
          <w:b/>
          <w:i/>
          <w:w w:val="101"/>
          <w:sz w:val="21"/>
          <w:szCs w:val="21"/>
        </w:rPr>
        <w:t>Alteration</w:t>
      </w:r>
      <w:r w:rsidRPr="001F0589">
        <w:rPr>
          <w:rFonts w:ascii="Trebuchet MS" w:eastAsia="Trebuchet MS" w:hAnsi="Trebuchet MS" w:cs="Trebuchet MS"/>
          <w:b/>
          <w:i/>
          <w:sz w:val="21"/>
          <w:szCs w:val="21"/>
        </w:rPr>
        <w:t xml:space="preserve"> </w:t>
      </w:r>
      <w:r w:rsidR="008F6D57" w:rsidRPr="001F0589">
        <w:rPr>
          <w:rFonts w:ascii="Trebuchet MS" w:eastAsia="Trebuchet MS" w:hAnsi="Trebuchet MS" w:cs="Trebuchet MS"/>
          <w:b/>
          <w:i/>
          <w:w w:val="101"/>
          <w:sz w:val="21"/>
          <w:szCs w:val="21"/>
        </w:rPr>
        <w:t>Designer</w:t>
      </w:r>
      <w:r w:rsidR="008F6D57">
        <w:rPr>
          <w:rFonts w:ascii="Trebuchet MS" w:eastAsia="Trebuchet MS" w:hAnsi="Trebuchet MS" w:cs="Trebuchet MS"/>
          <w:b/>
          <w:w w:val="101"/>
          <w:sz w:val="21"/>
          <w:szCs w:val="21"/>
        </w:rPr>
        <w:t xml:space="preserve"> at </w:t>
      </w:r>
      <w:r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Diamond</w:t>
      </w:r>
      <w:r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Dry</w:t>
      </w:r>
      <w:r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Cleaners</w:t>
      </w:r>
      <w:r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and</w:t>
      </w:r>
      <w:r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Tailoring</w:t>
      </w:r>
      <w:r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>
        <w:rPr>
          <w:rFonts w:ascii="Baekmuk Batang" w:eastAsia="Baekmuk Batang" w:hAnsi="Baekmuk Batang" w:cs="Baekmuk Batang"/>
          <w:w w:val="101"/>
          <w:position w:val="-1"/>
          <w:sz w:val="21"/>
          <w:szCs w:val="21"/>
        </w:rPr>
        <w:t>－</w:t>
      </w:r>
      <w:r w:rsidR="008F6D57" w:rsidRPr="001F0589">
        <w:rPr>
          <w:rFonts w:ascii="Trebuchet MS" w:eastAsia="Trebuchet MS" w:hAnsi="Trebuchet MS" w:cs="Trebuchet MS"/>
          <w:i/>
          <w:w w:val="101"/>
          <w:position w:val="-1"/>
          <w:sz w:val="21"/>
          <w:szCs w:val="21"/>
        </w:rPr>
        <w:t>Scarborough,</w:t>
      </w:r>
      <w:r w:rsidR="008F6D57" w:rsidRPr="001F0589">
        <w:rPr>
          <w:rFonts w:ascii="Trebuchet MS" w:eastAsia="Trebuchet MS" w:hAnsi="Trebuchet MS" w:cs="Trebuchet MS"/>
          <w:i/>
          <w:position w:val="-1"/>
          <w:sz w:val="21"/>
          <w:szCs w:val="21"/>
        </w:rPr>
        <w:t xml:space="preserve"> </w:t>
      </w:r>
      <w:r w:rsidR="008F6D57" w:rsidRPr="001F0589">
        <w:rPr>
          <w:rFonts w:ascii="Trebuchet MS" w:eastAsia="Trebuchet MS" w:hAnsi="Trebuchet MS" w:cs="Trebuchet MS"/>
          <w:i/>
          <w:w w:val="101"/>
          <w:position w:val="-1"/>
          <w:sz w:val="21"/>
          <w:szCs w:val="21"/>
        </w:rPr>
        <w:t xml:space="preserve">ON- </w:t>
      </w:r>
      <w:r w:rsidR="008F6D57" w:rsidRPr="001F0589">
        <w:rPr>
          <w:rFonts w:ascii="Trebuchet MS" w:eastAsia="Trebuchet MS" w:hAnsi="Trebuchet MS" w:cs="Trebuchet MS"/>
          <w:i/>
          <w:w w:val="101"/>
          <w:sz w:val="21"/>
          <w:szCs w:val="21"/>
        </w:rPr>
        <w:t>Mar</w:t>
      </w:r>
      <w:r w:rsidR="008F6D57" w:rsidRPr="001F0589">
        <w:rPr>
          <w:rFonts w:ascii="Trebuchet MS" w:eastAsia="Trebuchet MS" w:hAnsi="Trebuchet MS" w:cs="Trebuchet MS"/>
          <w:i/>
          <w:sz w:val="21"/>
          <w:szCs w:val="21"/>
        </w:rPr>
        <w:t xml:space="preserve"> </w:t>
      </w:r>
      <w:r w:rsidR="008F6D57" w:rsidRPr="001F0589">
        <w:rPr>
          <w:rFonts w:ascii="Trebuchet MS" w:eastAsia="Trebuchet MS" w:hAnsi="Trebuchet MS" w:cs="Trebuchet MS"/>
          <w:i/>
          <w:w w:val="101"/>
          <w:sz w:val="21"/>
          <w:szCs w:val="21"/>
        </w:rPr>
        <w:t>2012</w:t>
      </w:r>
      <w:r w:rsidR="008F6D57" w:rsidRPr="001F0589">
        <w:rPr>
          <w:rFonts w:ascii="Trebuchet MS" w:eastAsia="Trebuchet MS" w:hAnsi="Trebuchet MS" w:cs="Trebuchet MS"/>
          <w:i/>
          <w:sz w:val="21"/>
          <w:szCs w:val="21"/>
        </w:rPr>
        <w:t xml:space="preserve"> </w:t>
      </w:r>
      <w:r w:rsidR="008F6D57" w:rsidRPr="001F0589">
        <w:rPr>
          <w:rFonts w:ascii="Trebuchet MS" w:eastAsia="Trebuchet MS" w:hAnsi="Trebuchet MS" w:cs="Trebuchet MS"/>
          <w:i/>
          <w:w w:val="101"/>
          <w:sz w:val="21"/>
          <w:szCs w:val="21"/>
        </w:rPr>
        <w:t>to</w:t>
      </w:r>
      <w:r w:rsidR="008F6D57" w:rsidRPr="001F0589">
        <w:rPr>
          <w:rFonts w:ascii="Trebuchet MS" w:eastAsia="Trebuchet MS" w:hAnsi="Trebuchet MS" w:cs="Trebuchet MS"/>
          <w:i/>
          <w:sz w:val="21"/>
          <w:szCs w:val="21"/>
        </w:rPr>
        <w:t xml:space="preserve"> </w:t>
      </w:r>
      <w:r w:rsidR="008F6D57" w:rsidRPr="001F0589">
        <w:rPr>
          <w:rFonts w:ascii="Trebuchet MS" w:eastAsia="Trebuchet MS" w:hAnsi="Trebuchet MS" w:cs="Trebuchet MS"/>
          <w:i/>
          <w:w w:val="101"/>
          <w:sz w:val="21"/>
          <w:szCs w:val="21"/>
        </w:rPr>
        <w:t>Sep</w:t>
      </w:r>
      <w:r w:rsidR="008F6D57" w:rsidRPr="001F0589">
        <w:rPr>
          <w:rFonts w:ascii="Trebuchet MS" w:eastAsia="Trebuchet MS" w:hAnsi="Trebuchet MS" w:cs="Trebuchet MS"/>
          <w:i/>
          <w:sz w:val="21"/>
          <w:szCs w:val="21"/>
        </w:rPr>
        <w:t xml:space="preserve"> </w:t>
      </w:r>
      <w:r w:rsidR="008F6D57" w:rsidRPr="001F0589">
        <w:rPr>
          <w:rFonts w:ascii="Trebuchet MS" w:eastAsia="Trebuchet MS" w:hAnsi="Trebuchet MS" w:cs="Trebuchet MS"/>
          <w:i/>
          <w:w w:val="101"/>
          <w:sz w:val="21"/>
          <w:szCs w:val="21"/>
        </w:rPr>
        <w:t>2014</w:t>
      </w:r>
    </w:p>
    <w:p w:rsidR="00BE2737" w:rsidRDefault="00BE2737" w:rsidP="00BE2737">
      <w:pPr>
        <w:spacing w:before="35"/>
        <w:rPr>
          <w:rFonts w:ascii="Trebuchet MS" w:eastAsia="Trebuchet MS" w:hAnsi="Trebuchet MS" w:cs="Trebuchet MS"/>
          <w:sz w:val="21"/>
          <w:szCs w:val="21"/>
        </w:rPr>
      </w:pPr>
    </w:p>
    <w:p w:rsidR="008F6D57" w:rsidRDefault="008F6D57" w:rsidP="00BE2737">
      <w:pPr>
        <w:spacing w:before="35"/>
        <w:rPr>
          <w:rFonts w:ascii="Trebuchet MS" w:eastAsia="Trebuchet MS" w:hAnsi="Trebuchet MS" w:cs="Trebuchet MS"/>
          <w:sz w:val="21"/>
          <w:szCs w:val="21"/>
        </w:rPr>
        <w:sectPr w:rsidR="008F6D57" w:rsidSect="008F6D57">
          <w:type w:val="continuous"/>
          <w:pgSz w:w="12240" w:h="15840"/>
          <w:pgMar w:top="1160" w:right="700" w:bottom="280" w:left="700" w:header="720" w:footer="720" w:gutter="0"/>
          <w:cols w:space="720"/>
        </w:sectPr>
      </w:pPr>
    </w:p>
    <w:p w:rsidR="00BE2737" w:rsidRPr="008F6D57" w:rsidRDefault="00BE2737" w:rsidP="008F6D57">
      <w:pPr>
        <w:pStyle w:val="ListParagraph"/>
        <w:numPr>
          <w:ilvl w:val="0"/>
          <w:numId w:val="6"/>
        </w:numPr>
        <w:spacing w:before="6" w:line="320" w:lineRule="atLeast"/>
        <w:ind w:right="117"/>
        <w:rPr>
          <w:rFonts w:ascii="Trebuchet MS" w:eastAsia="Trebuchet MS" w:hAnsi="Trebuchet MS" w:cs="Trebuchet MS"/>
          <w:sz w:val="21"/>
          <w:szCs w:val="21"/>
        </w:rPr>
        <w:sectPr w:rsidR="00BE2737" w:rsidRPr="008F6D57" w:rsidSect="00CB5056">
          <w:type w:val="continuous"/>
          <w:pgSz w:w="12240" w:h="15840"/>
          <w:pgMar w:top="1160" w:right="700" w:bottom="450" w:left="700" w:header="720" w:footer="720" w:gutter="0"/>
          <w:cols w:space="720"/>
        </w:sectPr>
      </w:pP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lastRenderedPageBreak/>
        <w:t>Provided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accurate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measurements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for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clothes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needing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alteration.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Learned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to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value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customer's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choice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and deliver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the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fit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for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clothing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they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needed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8F6D5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8F6D57">
        <w:rPr>
          <w:rFonts w:ascii="Trebuchet MS" w:eastAsia="Trebuchet MS" w:hAnsi="Trebuchet MS" w:cs="Trebuchet MS"/>
          <w:w w:val="101"/>
          <w:sz w:val="21"/>
          <w:szCs w:val="21"/>
        </w:rPr>
        <w:t>expected.</w:t>
      </w:r>
    </w:p>
    <w:p w:rsidR="008F6D57" w:rsidRDefault="008F6D57" w:rsidP="008F6D57">
      <w:pPr>
        <w:spacing w:before="35"/>
        <w:rPr>
          <w:rFonts w:ascii="Trebuchet MS" w:eastAsia="Trebuchet MS" w:hAnsi="Trebuchet MS" w:cs="Trebuchet MS"/>
          <w:b/>
          <w:w w:val="101"/>
          <w:sz w:val="21"/>
          <w:szCs w:val="21"/>
        </w:rPr>
      </w:pPr>
    </w:p>
    <w:p w:rsidR="00BE2737" w:rsidRDefault="00BE2737" w:rsidP="008F6D57">
      <w:pPr>
        <w:spacing w:before="35"/>
        <w:rPr>
          <w:rFonts w:ascii="Trebuchet MS" w:eastAsia="Trebuchet MS" w:hAnsi="Trebuchet MS" w:cs="Trebuchet MS"/>
          <w:sz w:val="21"/>
          <w:szCs w:val="21"/>
        </w:rPr>
      </w:pPr>
      <w:r w:rsidRPr="001F0589">
        <w:rPr>
          <w:rFonts w:ascii="Trebuchet MS" w:eastAsia="Trebuchet MS" w:hAnsi="Trebuchet MS" w:cs="Trebuchet MS"/>
          <w:b/>
          <w:i/>
          <w:w w:val="101"/>
          <w:sz w:val="21"/>
          <w:szCs w:val="21"/>
        </w:rPr>
        <w:t>Security/Safety</w:t>
      </w:r>
      <w:r w:rsidRPr="001F0589">
        <w:rPr>
          <w:rFonts w:ascii="Trebuchet MS" w:eastAsia="Trebuchet MS" w:hAnsi="Trebuchet MS" w:cs="Trebuchet MS"/>
          <w:b/>
          <w:i/>
          <w:sz w:val="21"/>
          <w:szCs w:val="21"/>
        </w:rPr>
        <w:t xml:space="preserve"> </w:t>
      </w:r>
      <w:r w:rsidR="008F6D57" w:rsidRPr="001F0589">
        <w:rPr>
          <w:rFonts w:ascii="Trebuchet MS" w:eastAsia="Trebuchet MS" w:hAnsi="Trebuchet MS" w:cs="Trebuchet MS"/>
          <w:b/>
          <w:i/>
          <w:w w:val="101"/>
          <w:sz w:val="21"/>
          <w:szCs w:val="21"/>
        </w:rPr>
        <w:t>Inspector</w:t>
      </w:r>
      <w:r w:rsidR="008F6D57">
        <w:rPr>
          <w:rFonts w:ascii="Trebuchet MS" w:eastAsia="Trebuchet MS" w:hAnsi="Trebuchet MS" w:cs="Trebuchet MS"/>
          <w:b/>
          <w:w w:val="101"/>
          <w:sz w:val="21"/>
          <w:szCs w:val="21"/>
        </w:rPr>
        <w:t xml:space="preserve"> at </w:t>
      </w:r>
      <w:r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Executive</w:t>
      </w:r>
      <w:r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Security</w:t>
      </w:r>
      <w:r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Services</w:t>
      </w:r>
      <w:r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>
        <w:rPr>
          <w:rFonts w:ascii="Baekmuk Batang" w:eastAsia="Baekmuk Batang" w:hAnsi="Baekmuk Batang" w:cs="Baekmuk Batang"/>
          <w:w w:val="101"/>
          <w:position w:val="-1"/>
          <w:sz w:val="21"/>
          <w:szCs w:val="21"/>
        </w:rPr>
        <w:t>－</w:t>
      </w:r>
      <w:r>
        <w:rPr>
          <w:rFonts w:ascii="Baekmuk Batang" w:eastAsia="Baekmuk Batang" w:hAnsi="Baekmuk Batang" w:cs="Baekmuk Batang"/>
          <w:position w:val="-1"/>
          <w:sz w:val="21"/>
          <w:szCs w:val="21"/>
        </w:rPr>
        <w:t xml:space="preserve"> </w:t>
      </w:r>
      <w:r w:rsidRPr="001F0589">
        <w:rPr>
          <w:rFonts w:ascii="Trebuchet MS" w:eastAsia="Trebuchet MS" w:hAnsi="Trebuchet MS" w:cs="Trebuchet MS"/>
          <w:i/>
          <w:w w:val="101"/>
          <w:position w:val="-1"/>
          <w:sz w:val="21"/>
          <w:szCs w:val="21"/>
        </w:rPr>
        <w:t>Scarborough,</w:t>
      </w:r>
      <w:r w:rsidRPr="001F0589">
        <w:rPr>
          <w:rFonts w:ascii="Trebuchet MS" w:eastAsia="Trebuchet MS" w:hAnsi="Trebuchet MS" w:cs="Trebuchet MS"/>
          <w:i/>
          <w:position w:val="-1"/>
          <w:sz w:val="21"/>
          <w:szCs w:val="21"/>
        </w:rPr>
        <w:t xml:space="preserve"> </w:t>
      </w:r>
      <w:r w:rsidRPr="001F0589">
        <w:rPr>
          <w:rFonts w:ascii="Trebuchet MS" w:eastAsia="Trebuchet MS" w:hAnsi="Trebuchet MS" w:cs="Trebuchet MS"/>
          <w:i/>
          <w:w w:val="101"/>
          <w:position w:val="-1"/>
          <w:sz w:val="21"/>
          <w:szCs w:val="21"/>
        </w:rPr>
        <w:t>ON</w:t>
      </w:r>
      <w:r w:rsidR="008F6D57" w:rsidRPr="001F0589">
        <w:rPr>
          <w:rFonts w:ascii="Trebuchet MS" w:eastAsia="Trebuchet MS" w:hAnsi="Trebuchet MS" w:cs="Trebuchet MS"/>
          <w:i/>
          <w:w w:val="101"/>
          <w:position w:val="-1"/>
          <w:sz w:val="21"/>
          <w:szCs w:val="21"/>
        </w:rPr>
        <w:t xml:space="preserve"> - </w:t>
      </w:r>
      <w:r w:rsidR="008F6D57" w:rsidRPr="001F0589">
        <w:rPr>
          <w:rFonts w:ascii="Trebuchet MS" w:eastAsia="Trebuchet MS" w:hAnsi="Trebuchet MS" w:cs="Trebuchet MS"/>
          <w:i/>
          <w:w w:val="101"/>
          <w:sz w:val="21"/>
          <w:szCs w:val="21"/>
        </w:rPr>
        <w:t>Jan</w:t>
      </w:r>
      <w:r w:rsidR="008F6D57" w:rsidRPr="001F0589">
        <w:rPr>
          <w:rFonts w:ascii="Trebuchet MS" w:eastAsia="Trebuchet MS" w:hAnsi="Trebuchet MS" w:cs="Trebuchet MS"/>
          <w:i/>
          <w:sz w:val="21"/>
          <w:szCs w:val="21"/>
        </w:rPr>
        <w:t xml:space="preserve"> </w:t>
      </w:r>
      <w:r w:rsidR="008F6D57" w:rsidRPr="001F0589">
        <w:rPr>
          <w:rFonts w:ascii="Trebuchet MS" w:eastAsia="Trebuchet MS" w:hAnsi="Trebuchet MS" w:cs="Trebuchet MS"/>
          <w:i/>
          <w:w w:val="101"/>
          <w:sz w:val="21"/>
          <w:szCs w:val="21"/>
        </w:rPr>
        <w:t>2013</w:t>
      </w:r>
      <w:r w:rsidR="008F6D57" w:rsidRPr="001F0589">
        <w:rPr>
          <w:rFonts w:ascii="Trebuchet MS" w:eastAsia="Trebuchet MS" w:hAnsi="Trebuchet MS" w:cs="Trebuchet MS"/>
          <w:i/>
          <w:sz w:val="21"/>
          <w:szCs w:val="21"/>
        </w:rPr>
        <w:t xml:space="preserve"> </w:t>
      </w:r>
      <w:r w:rsidR="008F6D57" w:rsidRPr="001F0589">
        <w:rPr>
          <w:rFonts w:ascii="Trebuchet MS" w:eastAsia="Trebuchet MS" w:hAnsi="Trebuchet MS" w:cs="Trebuchet MS"/>
          <w:i/>
          <w:w w:val="101"/>
          <w:sz w:val="21"/>
          <w:szCs w:val="21"/>
        </w:rPr>
        <w:t>to</w:t>
      </w:r>
      <w:r w:rsidR="008F6D57" w:rsidRPr="001F0589">
        <w:rPr>
          <w:rFonts w:ascii="Trebuchet MS" w:eastAsia="Trebuchet MS" w:hAnsi="Trebuchet MS" w:cs="Trebuchet MS"/>
          <w:i/>
          <w:sz w:val="21"/>
          <w:szCs w:val="21"/>
        </w:rPr>
        <w:t xml:space="preserve"> </w:t>
      </w:r>
      <w:r w:rsidR="008F6D57" w:rsidRPr="001F0589">
        <w:rPr>
          <w:rFonts w:ascii="Trebuchet MS" w:eastAsia="Trebuchet MS" w:hAnsi="Trebuchet MS" w:cs="Trebuchet MS"/>
          <w:i/>
          <w:w w:val="101"/>
          <w:sz w:val="21"/>
          <w:szCs w:val="21"/>
        </w:rPr>
        <w:t>Mar</w:t>
      </w:r>
      <w:r w:rsidR="008F6D57" w:rsidRPr="001F0589">
        <w:rPr>
          <w:rFonts w:ascii="Trebuchet MS" w:eastAsia="Trebuchet MS" w:hAnsi="Trebuchet MS" w:cs="Trebuchet MS"/>
          <w:i/>
          <w:sz w:val="21"/>
          <w:szCs w:val="21"/>
        </w:rPr>
        <w:t xml:space="preserve"> </w:t>
      </w:r>
      <w:r w:rsidR="008F6D57" w:rsidRPr="001F0589">
        <w:rPr>
          <w:rFonts w:ascii="Trebuchet MS" w:eastAsia="Trebuchet MS" w:hAnsi="Trebuchet MS" w:cs="Trebuchet MS"/>
          <w:i/>
          <w:w w:val="101"/>
          <w:sz w:val="21"/>
          <w:szCs w:val="21"/>
        </w:rPr>
        <w:t>2014</w:t>
      </w:r>
    </w:p>
    <w:p w:rsidR="00BE2737" w:rsidRDefault="00BE2737" w:rsidP="00BE2737">
      <w:pPr>
        <w:spacing w:before="35"/>
        <w:rPr>
          <w:rFonts w:ascii="Trebuchet MS" w:eastAsia="Trebuchet MS" w:hAnsi="Trebuchet MS" w:cs="Trebuchet MS"/>
          <w:sz w:val="21"/>
          <w:szCs w:val="21"/>
        </w:rPr>
      </w:pPr>
    </w:p>
    <w:p w:rsidR="00426CCD" w:rsidRDefault="00426CCD" w:rsidP="00BE2737">
      <w:pPr>
        <w:spacing w:before="35"/>
        <w:rPr>
          <w:rFonts w:ascii="Trebuchet MS" w:eastAsia="Trebuchet MS" w:hAnsi="Trebuchet MS" w:cs="Trebuchet MS"/>
          <w:sz w:val="21"/>
          <w:szCs w:val="21"/>
        </w:rPr>
        <w:sectPr w:rsidR="00426CCD" w:rsidSect="00CB5056">
          <w:type w:val="continuous"/>
          <w:pgSz w:w="12240" w:h="15840"/>
          <w:pgMar w:top="540" w:right="700" w:bottom="280" w:left="700" w:header="720" w:footer="720" w:gutter="0"/>
          <w:cols w:space="720"/>
        </w:sectPr>
      </w:pPr>
    </w:p>
    <w:p w:rsidR="00BE2737" w:rsidRPr="00426CCD" w:rsidRDefault="00BE2737" w:rsidP="00426CCD">
      <w:pPr>
        <w:pStyle w:val="ListParagraph"/>
        <w:numPr>
          <w:ilvl w:val="0"/>
          <w:numId w:val="6"/>
        </w:numPr>
        <w:spacing w:before="6" w:line="320" w:lineRule="atLeast"/>
        <w:ind w:right="759"/>
        <w:rPr>
          <w:rFonts w:ascii="Trebuchet MS" w:eastAsia="Trebuchet MS" w:hAnsi="Trebuchet MS" w:cs="Trebuchet MS"/>
          <w:sz w:val="21"/>
          <w:szCs w:val="21"/>
        </w:rPr>
      </w:pPr>
      <w:r w:rsidRPr="00426CCD">
        <w:rPr>
          <w:rFonts w:ascii="Trebuchet MS" w:eastAsia="Trebuchet MS" w:hAnsi="Trebuchet MS" w:cs="Trebuchet MS"/>
          <w:w w:val="101"/>
          <w:sz w:val="21"/>
          <w:szCs w:val="21"/>
        </w:rPr>
        <w:t>Detect,</w:t>
      </w:r>
      <w:r w:rsidRPr="00426CC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26CCD">
        <w:rPr>
          <w:rFonts w:ascii="Trebuchet MS" w:eastAsia="Trebuchet MS" w:hAnsi="Trebuchet MS" w:cs="Trebuchet MS"/>
          <w:w w:val="101"/>
          <w:sz w:val="21"/>
          <w:szCs w:val="21"/>
        </w:rPr>
        <w:t>prevent</w:t>
      </w:r>
      <w:r w:rsidRPr="00426CC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26CCD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426CC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26CCD">
        <w:rPr>
          <w:rFonts w:ascii="Trebuchet MS" w:eastAsia="Trebuchet MS" w:hAnsi="Trebuchet MS" w:cs="Trebuchet MS"/>
          <w:w w:val="101"/>
          <w:sz w:val="21"/>
          <w:szCs w:val="21"/>
        </w:rPr>
        <w:t>secure</w:t>
      </w:r>
      <w:r w:rsidRPr="00426CC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9C76E0">
        <w:rPr>
          <w:rFonts w:ascii="Trebuchet MS" w:eastAsia="Trebuchet MS" w:hAnsi="Trebuchet MS" w:cs="Trebuchet MS"/>
          <w:sz w:val="21"/>
          <w:szCs w:val="21"/>
        </w:rPr>
        <w:t xml:space="preserve">any threats to </w:t>
      </w:r>
      <w:r w:rsidRPr="00426CCD">
        <w:rPr>
          <w:rFonts w:ascii="Trebuchet MS" w:eastAsia="Trebuchet MS" w:hAnsi="Trebuchet MS" w:cs="Trebuchet MS"/>
          <w:w w:val="101"/>
          <w:sz w:val="21"/>
          <w:szCs w:val="21"/>
        </w:rPr>
        <w:t>building</w:t>
      </w:r>
      <w:r w:rsidRPr="00426CC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26CCD">
        <w:rPr>
          <w:rFonts w:ascii="Trebuchet MS" w:eastAsia="Trebuchet MS" w:hAnsi="Trebuchet MS" w:cs="Trebuchet MS"/>
          <w:w w:val="101"/>
          <w:sz w:val="21"/>
          <w:szCs w:val="21"/>
        </w:rPr>
        <w:t>parameter.</w:t>
      </w:r>
      <w:r w:rsidRPr="00426CC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26CCD">
        <w:rPr>
          <w:rFonts w:ascii="Trebuchet MS" w:eastAsia="Trebuchet MS" w:hAnsi="Trebuchet MS" w:cs="Trebuchet MS"/>
          <w:w w:val="101"/>
          <w:sz w:val="21"/>
          <w:szCs w:val="21"/>
        </w:rPr>
        <w:t>Deal</w:t>
      </w:r>
      <w:r w:rsidRPr="00426CC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26CCD">
        <w:rPr>
          <w:rFonts w:ascii="Trebuchet MS" w:eastAsia="Trebuchet MS" w:hAnsi="Trebuchet MS" w:cs="Trebuchet MS"/>
          <w:w w:val="101"/>
          <w:sz w:val="21"/>
          <w:szCs w:val="21"/>
        </w:rPr>
        <w:t>with</w:t>
      </w:r>
      <w:r w:rsidRPr="00426CC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26CCD">
        <w:rPr>
          <w:rFonts w:ascii="Trebuchet MS" w:eastAsia="Trebuchet MS" w:hAnsi="Trebuchet MS" w:cs="Trebuchet MS"/>
          <w:w w:val="101"/>
          <w:sz w:val="21"/>
          <w:szCs w:val="21"/>
        </w:rPr>
        <w:t>building's</w:t>
      </w:r>
      <w:r w:rsidRPr="00426CC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26CCD">
        <w:rPr>
          <w:rFonts w:ascii="Trebuchet MS" w:eastAsia="Trebuchet MS" w:hAnsi="Trebuchet MS" w:cs="Trebuchet MS"/>
          <w:w w:val="101"/>
          <w:sz w:val="21"/>
          <w:szCs w:val="21"/>
        </w:rPr>
        <w:t>power</w:t>
      </w:r>
      <w:r w:rsidRPr="00426CC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26CCD">
        <w:rPr>
          <w:rFonts w:ascii="Trebuchet MS" w:eastAsia="Trebuchet MS" w:hAnsi="Trebuchet MS" w:cs="Trebuchet MS"/>
          <w:w w:val="101"/>
          <w:sz w:val="21"/>
          <w:szCs w:val="21"/>
        </w:rPr>
        <w:t>system</w:t>
      </w:r>
      <w:r w:rsidRPr="00426CC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26CCD">
        <w:rPr>
          <w:rFonts w:ascii="Trebuchet MS" w:eastAsia="Trebuchet MS" w:hAnsi="Trebuchet MS" w:cs="Trebuchet MS"/>
          <w:w w:val="101"/>
          <w:sz w:val="21"/>
          <w:szCs w:val="21"/>
        </w:rPr>
        <w:t>along</w:t>
      </w:r>
      <w:r w:rsidRPr="00426CC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26CCD">
        <w:rPr>
          <w:rFonts w:ascii="Trebuchet MS" w:eastAsia="Trebuchet MS" w:hAnsi="Trebuchet MS" w:cs="Trebuchet MS"/>
          <w:w w:val="101"/>
          <w:sz w:val="21"/>
          <w:szCs w:val="21"/>
        </w:rPr>
        <w:t>with</w:t>
      </w:r>
      <w:r w:rsidRPr="00426CC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26CCD">
        <w:rPr>
          <w:rFonts w:ascii="Trebuchet MS" w:eastAsia="Trebuchet MS" w:hAnsi="Trebuchet MS" w:cs="Trebuchet MS"/>
          <w:w w:val="101"/>
          <w:sz w:val="21"/>
          <w:szCs w:val="21"/>
        </w:rPr>
        <w:t>fire detection</w:t>
      </w:r>
      <w:r w:rsidRPr="00426CC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9C76E0">
        <w:rPr>
          <w:rFonts w:ascii="Trebuchet MS" w:eastAsia="Trebuchet MS" w:hAnsi="Trebuchet MS" w:cs="Trebuchet MS"/>
          <w:w w:val="101"/>
          <w:sz w:val="21"/>
          <w:szCs w:val="21"/>
        </w:rPr>
        <w:t>system.</w:t>
      </w:r>
    </w:p>
    <w:p w:rsidR="00A97735" w:rsidRDefault="00A97735">
      <w:pPr>
        <w:spacing w:line="200" w:lineRule="exact"/>
      </w:pPr>
    </w:p>
    <w:p w:rsidR="0045056D" w:rsidRDefault="0045056D">
      <w:pPr>
        <w:spacing w:line="200" w:lineRule="exact"/>
      </w:pPr>
    </w:p>
    <w:p w:rsidR="0045056D" w:rsidRDefault="0045056D" w:rsidP="001B1331">
      <w:pPr>
        <w:spacing w:before="25" w:line="320" w:lineRule="exact"/>
        <w:rPr>
          <w:rFonts w:ascii="Trebuchet MS" w:eastAsia="Trebuchet MS" w:hAnsi="Trebuchet MS" w:cs="Trebuchet MS"/>
          <w:sz w:val="29"/>
          <w:szCs w:val="29"/>
        </w:rPr>
      </w:pPr>
      <w:r>
        <w:rPr>
          <w:rFonts w:ascii="Trebuchet MS" w:eastAsia="Trebuchet MS" w:hAnsi="Trebuchet MS" w:cs="Trebuchet MS"/>
          <w:b/>
          <w:color w:val="666666"/>
          <w:w w:val="101"/>
          <w:position w:val="-1"/>
          <w:sz w:val="29"/>
          <w:szCs w:val="29"/>
        </w:rPr>
        <w:t>Education</w:t>
      </w:r>
    </w:p>
    <w:p w:rsidR="0045056D" w:rsidRDefault="0045056D" w:rsidP="0045056D">
      <w:pPr>
        <w:spacing w:before="18" w:line="280" w:lineRule="exact"/>
        <w:rPr>
          <w:sz w:val="28"/>
          <w:szCs w:val="28"/>
        </w:rPr>
        <w:sectPr w:rsidR="0045056D">
          <w:type w:val="continuous"/>
          <w:pgSz w:w="12240" w:h="15840"/>
          <w:pgMar w:top="1160" w:right="700" w:bottom="280" w:left="700" w:header="720" w:footer="720" w:gutter="0"/>
          <w:cols w:space="720"/>
        </w:sectPr>
      </w:pPr>
    </w:p>
    <w:p w:rsidR="0045056D" w:rsidRDefault="001B1331" w:rsidP="0045056D">
      <w:pPr>
        <w:spacing w:before="35"/>
        <w:ind w:left="1323"/>
        <w:rPr>
          <w:rFonts w:ascii="Trebuchet MS" w:eastAsia="Trebuchet MS" w:hAnsi="Trebuchet MS" w:cs="Trebuchet MS"/>
          <w:b/>
          <w:w w:val="101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415925</wp:posOffset>
                </wp:positionH>
                <wp:positionV relativeFrom="paragraph">
                  <wp:posOffset>73660</wp:posOffset>
                </wp:positionV>
                <wp:extent cx="6731000" cy="0"/>
                <wp:effectExtent l="15875" t="17145" r="15875" b="2095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0"/>
                          <a:chOff x="820" y="431"/>
                          <a:chExt cx="10600" cy="0"/>
                        </a:xfrm>
                      </wpg:grpSpPr>
                      <wps:wsp>
                        <wps:cNvPr id="8" name="Freeform 93"/>
                        <wps:cNvSpPr>
                          <a:spLocks/>
                        </wps:cNvSpPr>
                        <wps:spPr bwMode="auto">
                          <a:xfrm>
                            <a:off x="820" y="431"/>
                            <a:ext cx="10600" cy="0"/>
                          </a:xfrm>
                          <a:custGeom>
                            <a:avLst/>
                            <a:gdLst>
                              <a:gd name="T0" fmla="+- 0 11420 820"/>
                              <a:gd name="T1" fmla="*/ T0 w 10600"/>
                              <a:gd name="T2" fmla="+- 0 820 820"/>
                              <a:gd name="T3" fmla="*/ T2 w 10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00">
                                <a:moveTo>
                                  <a:pt x="10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C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2DA6B" id="Group 7" o:spid="_x0000_s1026" style="position:absolute;margin-left:32.75pt;margin-top:5.8pt;width:530pt;height:0;z-index:-251633664;mso-position-horizontal-relative:page" coordorigin="820,431" coordsize="10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">
                <v:shape id="Freeform 93" o:spid="_x0000_s1027" style="position:absolute;left:820;top:431;width:10600;height:0;visibility:visible;mso-wrap-style:square;v-text-anchor:top" coordsize="10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eOKMMA&#10;AADaAAAADwAAAGRycy9kb3ducmV2LnhtbESPQYvCMBSE74L/ITxhb5q6rFKqUaSssnqzuoe9PZpn&#10;W2xeSpPV6q83guBxmPlmmPmyM7W4UOsqywrGowgEcW51xYWC42E9jEE4j6yxtkwKbuRguej35pho&#10;e+U9XTJfiFDCLkEFpfdNIqXLSzLoRrYhDt7JtgZ9kG0hdYvXUG5q+RlFU2mw4rBQYkNpSfk5+zcK&#10;4tNvdD+MJ3G6676O6++/zTZdbZT6GHSrGQhPnX+HX/SPDhw8r4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eOKMMAAADaAAAADwAAAAAAAAAAAAAAAACYAgAAZHJzL2Rv&#10;d25yZXYueG1sUEsFBgAAAAAEAAQA9QAAAIgDAAAAAA==&#10;" path="m10600,l,e" filled="f" strokecolor="#c33" strokeweight="2pt">
                  <v:path arrowok="t" o:connecttype="custom" o:connectlocs="10600,0;0,0" o:connectangles="0,0"/>
                </v:shape>
                <w10:wrap anchorx="page"/>
              </v:group>
            </w:pict>
          </mc:Fallback>
        </mc:AlternateContent>
      </w:r>
    </w:p>
    <w:p w:rsidR="001B1331" w:rsidRDefault="001B1331" w:rsidP="00625AD0">
      <w:pPr>
        <w:spacing w:before="35"/>
        <w:rPr>
          <w:rFonts w:ascii="Trebuchet MS" w:eastAsia="Trebuchet MS" w:hAnsi="Trebuchet MS" w:cs="Trebuchet MS"/>
          <w:b/>
          <w:sz w:val="21"/>
          <w:szCs w:val="21"/>
        </w:rPr>
      </w:pPr>
    </w:p>
    <w:p w:rsidR="0045056D" w:rsidRDefault="00625AD0" w:rsidP="00625AD0">
      <w:pPr>
        <w:spacing w:before="35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b/>
          <w:sz w:val="21"/>
          <w:szCs w:val="21"/>
        </w:rPr>
        <w:t>B. Eng. (Hons),</w:t>
      </w:r>
      <w:r w:rsidR="0045056D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45056D">
        <w:rPr>
          <w:rFonts w:ascii="Trebuchet MS" w:eastAsia="Trebuchet MS" w:hAnsi="Trebuchet MS" w:cs="Trebuchet MS"/>
          <w:b/>
          <w:w w:val="101"/>
          <w:sz w:val="21"/>
          <w:szCs w:val="21"/>
        </w:rPr>
        <w:t>Mechanical</w:t>
      </w:r>
      <w:r w:rsidR="0045056D">
        <w:rPr>
          <w:rFonts w:ascii="Trebuchet MS" w:eastAsia="Trebuchet MS" w:hAnsi="Trebuchet MS" w:cs="Trebuchet MS"/>
          <w:b/>
          <w:sz w:val="21"/>
          <w:szCs w:val="21"/>
        </w:rPr>
        <w:t xml:space="preserve"> </w:t>
      </w:r>
      <w:r w:rsidR="0045056D">
        <w:rPr>
          <w:rFonts w:ascii="Trebuchet MS" w:eastAsia="Trebuchet MS" w:hAnsi="Trebuchet MS" w:cs="Trebuchet MS"/>
          <w:b/>
          <w:w w:val="101"/>
          <w:sz w:val="21"/>
          <w:szCs w:val="21"/>
        </w:rPr>
        <w:t>Engineering</w:t>
      </w:r>
      <w:r>
        <w:rPr>
          <w:rFonts w:ascii="Trebuchet MS" w:eastAsia="Trebuchet MS" w:hAnsi="Trebuchet MS" w:cs="Trebuchet MS"/>
          <w:b/>
          <w:w w:val="101"/>
          <w:sz w:val="21"/>
          <w:szCs w:val="21"/>
        </w:rPr>
        <w:t xml:space="preserve"> - Comprehensive</w:t>
      </w:r>
    </w:p>
    <w:p w:rsidR="0045056D" w:rsidRPr="00625AD0" w:rsidRDefault="0045056D" w:rsidP="00625AD0">
      <w:pPr>
        <w:spacing w:before="42"/>
        <w:ind w:right="-57"/>
        <w:rPr>
          <w:rFonts w:ascii="Trebuchet MS" w:eastAsia="Trebuchet MS" w:hAnsi="Trebuchet MS" w:cs="Trebuchet MS"/>
          <w:b/>
          <w:sz w:val="21"/>
          <w:szCs w:val="21"/>
        </w:rPr>
      </w:pPr>
      <w:r w:rsidRPr="00625AD0">
        <w:rPr>
          <w:rFonts w:ascii="Trebuchet MS" w:eastAsia="Trebuchet MS" w:hAnsi="Trebuchet MS" w:cs="Trebuchet MS"/>
          <w:b/>
          <w:w w:val="101"/>
          <w:sz w:val="21"/>
          <w:szCs w:val="21"/>
        </w:rPr>
        <w:t>University</w:t>
      </w:r>
      <w:r w:rsidRPr="00625AD0">
        <w:rPr>
          <w:rFonts w:ascii="Trebuchet MS" w:eastAsia="Trebuchet MS" w:hAnsi="Trebuchet MS" w:cs="Trebuchet MS"/>
          <w:b/>
          <w:sz w:val="21"/>
          <w:szCs w:val="21"/>
        </w:rPr>
        <w:t xml:space="preserve"> </w:t>
      </w:r>
      <w:r w:rsidRPr="00625AD0">
        <w:rPr>
          <w:rFonts w:ascii="Trebuchet MS" w:eastAsia="Trebuchet MS" w:hAnsi="Trebuchet MS" w:cs="Trebuchet MS"/>
          <w:b/>
          <w:w w:val="101"/>
          <w:sz w:val="21"/>
          <w:szCs w:val="21"/>
        </w:rPr>
        <w:t>of</w:t>
      </w:r>
      <w:r w:rsidRPr="00625AD0">
        <w:rPr>
          <w:rFonts w:ascii="Trebuchet MS" w:eastAsia="Trebuchet MS" w:hAnsi="Trebuchet MS" w:cs="Trebuchet MS"/>
          <w:b/>
          <w:sz w:val="21"/>
          <w:szCs w:val="21"/>
        </w:rPr>
        <w:t xml:space="preserve"> </w:t>
      </w:r>
      <w:r w:rsidRPr="00625AD0">
        <w:rPr>
          <w:rFonts w:ascii="Trebuchet MS" w:eastAsia="Trebuchet MS" w:hAnsi="Trebuchet MS" w:cs="Trebuchet MS"/>
          <w:b/>
          <w:w w:val="101"/>
          <w:sz w:val="21"/>
          <w:szCs w:val="21"/>
        </w:rPr>
        <w:t>Ontario</w:t>
      </w:r>
      <w:r w:rsidRPr="00625AD0">
        <w:rPr>
          <w:rFonts w:ascii="Trebuchet MS" w:eastAsia="Trebuchet MS" w:hAnsi="Trebuchet MS" w:cs="Trebuchet MS"/>
          <w:b/>
          <w:sz w:val="21"/>
          <w:szCs w:val="21"/>
        </w:rPr>
        <w:t xml:space="preserve"> </w:t>
      </w:r>
      <w:r w:rsidRPr="00625AD0">
        <w:rPr>
          <w:rFonts w:ascii="Trebuchet MS" w:eastAsia="Trebuchet MS" w:hAnsi="Trebuchet MS" w:cs="Trebuchet MS"/>
          <w:b/>
          <w:w w:val="101"/>
          <w:sz w:val="21"/>
          <w:szCs w:val="21"/>
        </w:rPr>
        <w:t>Institute</w:t>
      </w:r>
      <w:r w:rsidRPr="00625AD0">
        <w:rPr>
          <w:rFonts w:ascii="Trebuchet MS" w:eastAsia="Trebuchet MS" w:hAnsi="Trebuchet MS" w:cs="Trebuchet MS"/>
          <w:b/>
          <w:sz w:val="21"/>
          <w:szCs w:val="21"/>
        </w:rPr>
        <w:t xml:space="preserve"> </w:t>
      </w:r>
      <w:r w:rsidRPr="00625AD0">
        <w:rPr>
          <w:rFonts w:ascii="Trebuchet MS" w:eastAsia="Trebuchet MS" w:hAnsi="Trebuchet MS" w:cs="Trebuchet MS"/>
          <w:b/>
          <w:w w:val="101"/>
          <w:sz w:val="21"/>
          <w:szCs w:val="21"/>
        </w:rPr>
        <w:t>of</w:t>
      </w:r>
      <w:r w:rsidRPr="00625AD0">
        <w:rPr>
          <w:rFonts w:ascii="Trebuchet MS" w:eastAsia="Trebuchet MS" w:hAnsi="Trebuchet MS" w:cs="Trebuchet MS"/>
          <w:b/>
          <w:sz w:val="21"/>
          <w:szCs w:val="21"/>
        </w:rPr>
        <w:t xml:space="preserve"> </w:t>
      </w:r>
      <w:r w:rsidRPr="00625AD0">
        <w:rPr>
          <w:rFonts w:ascii="Trebuchet MS" w:eastAsia="Trebuchet MS" w:hAnsi="Trebuchet MS" w:cs="Trebuchet MS"/>
          <w:b/>
          <w:w w:val="101"/>
          <w:sz w:val="21"/>
          <w:szCs w:val="21"/>
        </w:rPr>
        <w:t>Technology</w:t>
      </w:r>
      <w:r w:rsidRPr="00625AD0">
        <w:rPr>
          <w:rFonts w:ascii="Trebuchet MS" w:eastAsia="Trebuchet MS" w:hAnsi="Trebuchet MS" w:cs="Trebuchet MS"/>
          <w:b/>
          <w:sz w:val="21"/>
          <w:szCs w:val="21"/>
        </w:rPr>
        <w:t xml:space="preserve"> </w:t>
      </w:r>
      <w:r w:rsidRPr="00625AD0">
        <w:rPr>
          <w:rFonts w:ascii="Baekmuk Batang" w:eastAsia="Baekmuk Batang" w:hAnsi="Baekmuk Batang" w:cs="Baekmuk Batang"/>
          <w:b/>
          <w:w w:val="101"/>
          <w:sz w:val="21"/>
          <w:szCs w:val="21"/>
        </w:rPr>
        <w:t>－</w:t>
      </w:r>
      <w:r w:rsidRPr="00625AD0">
        <w:rPr>
          <w:rFonts w:ascii="Trebuchet MS" w:eastAsia="Trebuchet MS" w:hAnsi="Trebuchet MS" w:cs="Trebuchet MS"/>
          <w:b/>
          <w:w w:val="101"/>
          <w:sz w:val="21"/>
          <w:szCs w:val="21"/>
        </w:rPr>
        <w:t>Oshawa,</w:t>
      </w:r>
      <w:r w:rsidRPr="00625AD0">
        <w:rPr>
          <w:rFonts w:ascii="Trebuchet MS" w:eastAsia="Trebuchet MS" w:hAnsi="Trebuchet MS" w:cs="Trebuchet MS"/>
          <w:b/>
          <w:sz w:val="21"/>
          <w:szCs w:val="21"/>
        </w:rPr>
        <w:t xml:space="preserve"> </w:t>
      </w:r>
      <w:r w:rsidRPr="00625AD0">
        <w:rPr>
          <w:rFonts w:ascii="Trebuchet MS" w:eastAsia="Trebuchet MS" w:hAnsi="Trebuchet MS" w:cs="Trebuchet MS"/>
          <w:b/>
          <w:w w:val="101"/>
          <w:sz w:val="21"/>
          <w:szCs w:val="21"/>
        </w:rPr>
        <w:t>ON</w:t>
      </w:r>
      <w:r w:rsidRPr="00625AD0">
        <w:rPr>
          <w:rFonts w:ascii="Trebuchet MS" w:eastAsia="Trebuchet MS" w:hAnsi="Trebuchet MS" w:cs="Trebuchet MS"/>
          <w:b/>
          <w:sz w:val="21"/>
          <w:szCs w:val="21"/>
        </w:rPr>
        <w:t xml:space="preserve"> </w:t>
      </w:r>
      <w:r w:rsidRPr="00625AD0">
        <w:rPr>
          <w:rFonts w:ascii="Trebuchet MS" w:eastAsia="Trebuchet MS" w:hAnsi="Trebuchet MS" w:cs="Trebuchet MS"/>
          <w:b/>
          <w:w w:val="101"/>
          <w:sz w:val="21"/>
          <w:szCs w:val="21"/>
        </w:rPr>
        <w:t>Canada</w:t>
      </w:r>
      <w:r w:rsidR="00625AD0">
        <w:rPr>
          <w:rFonts w:ascii="Trebuchet MS" w:eastAsia="Trebuchet MS" w:hAnsi="Trebuchet MS" w:cs="Trebuchet MS"/>
          <w:b/>
          <w:sz w:val="21"/>
          <w:szCs w:val="21"/>
        </w:rPr>
        <w:t xml:space="preserve">   </w:t>
      </w:r>
      <w:r w:rsidRPr="00625AD0"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Overall</w:t>
      </w:r>
      <w:r w:rsidRPr="00625AD0"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 w:rsidRPr="00625AD0"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GPA:</w:t>
      </w:r>
      <w:r>
        <w:rPr>
          <w:rFonts w:ascii="Trebuchet MS" w:eastAsia="Trebuchet MS" w:hAnsi="Trebuchet MS" w:cs="Trebuchet MS"/>
          <w:position w:val="-1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position w:val="-1"/>
          <w:sz w:val="21"/>
          <w:szCs w:val="21"/>
        </w:rPr>
        <w:t>3.35</w:t>
      </w:r>
      <w:r>
        <w:rPr>
          <w:rFonts w:ascii="Trebuchet MS" w:eastAsia="Trebuchet MS" w:hAnsi="Trebuchet MS" w:cs="Trebuchet MS"/>
          <w:position w:val="-1"/>
          <w:sz w:val="21"/>
          <w:szCs w:val="21"/>
        </w:rPr>
        <w:t xml:space="preserve"> </w:t>
      </w:r>
      <w:r w:rsidR="00625AD0">
        <w:rPr>
          <w:rFonts w:ascii="Trebuchet MS" w:eastAsia="Trebuchet MS" w:hAnsi="Trebuchet MS" w:cs="Trebuchet MS"/>
          <w:position w:val="-1"/>
          <w:sz w:val="21"/>
          <w:szCs w:val="21"/>
        </w:rPr>
        <w:t xml:space="preserve"> </w:t>
      </w:r>
      <w:r w:rsidRPr="00625AD0"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Major</w:t>
      </w:r>
      <w:r w:rsidRPr="00625AD0">
        <w:rPr>
          <w:rFonts w:ascii="Trebuchet MS" w:eastAsia="Trebuchet MS" w:hAnsi="Trebuchet MS" w:cs="Trebuchet MS"/>
          <w:b/>
          <w:position w:val="-1"/>
          <w:sz w:val="21"/>
          <w:szCs w:val="21"/>
        </w:rPr>
        <w:t xml:space="preserve"> </w:t>
      </w:r>
      <w:r w:rsidRPr="00625AD0">
        <w:rPr>
          <w:rFonts w:ascii="Trebuchet MS" w:eastAsia="Trebuchet MS" w:hAnsi="Trebuchet MS" w:cs="Trebuchet MS"/>
          <w:b/>
          <w:w w:val="101"/>
          <w:position w:val="-1"/>
          <w:sz w:val="21"/>
          <w:szCs w:val="21"/>
        </w:rPr>
        <w:t>GPA</w:t>
      </w:r>
      <w:r>
        <w:rPr>
          <w:rFonts w:ascii="Trebuchet MS" w:eastAsia="Trebuchet MS" w:hAnsi="Trebuchet MS" w:cs="Trebuchet MS"/>
          <w:w w:val="101"/>
          <w:position w:val="-1"/>
          <w:sz w:val="21"/>
          <w:szCs w:val="21"/>
        </w:rPr>
        <w:t>:</w:t>
      </w:r>
      <w:r>
        <w:rPr>
          <w:rFonts w:ascii="Trebuchet MS" w:eastAsia="Trebuchet MS" w:hAnsi="Trebuchet MS" w:cs="Trebuchet MS"/>
          <w:position w:val="-1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position w:val="-1"/>
          <w:sz w:val="21"/>
          <w:szCs w:val="21"/>
        </w:rPr>
        <w:t>3.95</w:t>
      </w:r>
    </w:p>
    <w:p w:rsidR="0045056D" w:rsidRDefault="0045056D" w:rsidP="0045056D">
      <w:pPr>
        <w:spacing w:before="35"/>
        <w:rPr>
          <w:rFonts w:ascii="Trebuchet MS" w:eastAsia="Trebuchet MS" w:hAnsi="Trebuchet MS" w:cs="Trebuchet MS"/>
          <w:sz w:val="21"/>
          <w:szCs w:val="21"/>
        </w:rPr>
        <w:sectPr w:rsidR="0045056D" w:rsidSect="00625AD0">
          <w:type w:val="continuous"/>
          <w:pgSz w:w="12240" w:h="15840"/>
          <w:pgMar w:top="1160" w:right="700" w:bottom="280" w:left="700" w:header="720" w:footer="720" w:gutter="0"/>
          <w:cols w:space="720"/>
        </w:sectPr>
      </w:pPr>
    </w:p>
    <w:p w:rsidR="0045056D" w:rsidRDefault="0045056D" w:rsidP="0045056D">
      <w:pPr>
        <w:spacing w:before="7" w:line="160" w:lineRule="exact"/>
        <w:rPr>
          <w:sz w:val="16"/>
          <w:szCs w:val="16"/>
        </w:rPr>
      </w:pPr>
    </w:p>
    <w:p w:rsidR="0045056D" w:rsidRDefault="0045056D" w:rsidP="0045056D">
      <w:pPr>
        <w:spacing w:line="200" w:lineRule="exact"/>
      </w:pPr>
    </w:p>
    <w:p w:rsidR="00EE45A9" w:rsidRDefault="00EE45A9" w:rsidP="00CD48FA">
      <w:pPr>
        <w:spacing w:before="35" w:line="276" w:lineRule="auto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b/>
          <w:sz w:val="21"/>
          <w:szCs w:val="21"/>
        </w:rPr>
        <w:t>Final Year Capstone Project:</w:t>
      </w:r>
    </w:p>
    <w:p w:rsidR="00EE45A9" w:rsidRPr="00EE45A9" w:rsidRDefault="00EE45A9" w:rsidP="00CD48FA">
      <w:pPr>
        <w:pStyle w:val="ListParagraph"/>
        <w:numPr>
          <w:ilvl w:val="1"/>
          <w:numId w:val="6"/>
        </w:numPr>
        <w:spacing w:before="35" w:line="276" w:lineRule="auto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Design and development of a hybrid rocket vehicle capable of launching a 12U CubeSat to the Karman line (Apogee of 100km)</w:t>
      </w:r>
    </w:p>
    <w:p w:rsidR="00EE45A9" w:rsidRPr="002D09A8" w:rsidRDefault="00EE45A9" w:rsidP="00CD48FA">
      <w:pPr>
        <w:pStyle w:val="ListParagraph"/>
        <w:numPr>
          <w:ilvl w:val="1"/>
          <w:numId w:val="6"/>
        </w:numPr>
        <w:spacing w:before="35" w:line="276" w:lineRule="auto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Design and development of the avionics system (telemetry data, thrust vectoring</w:t>
      </w:r>
      <w:r w:rsidR="006F7D53">
        <w:rPr>
          <w:rFonts w:ascii="Trebuchet MS" w:eastAsia="Trebuchet MS" w:hAnsi="Trebuchet MS" w:cs="Trebuchet MS"/>
          <w:sz w:val="21"/>
          <w:szCs w:val="21"/>
        </w:rPr>
        <w:t xml:space="preserve"> system), rocket chassis and </w:t>
      </w:r>
      <w:r w:rsidR="002D09A8">
        <w:rPr>
          <w:rFonts w:ascii="Trebuchet MS" w:eastAsia="Trebuchet MS" w:hAnsi="Trebuchet MS" w:cs="Trebuchet MS"/>
          <w:sz w:val="21"/>
          <w:szCs w:val="21"/>
        </w:rPr>
        <w:t xml:space="preserve">rocket body </w:t>
      </w:r>
    </w:p>
    <w:p w:rsidR="002D09A8" w:rsidRPr="002D09A8" w:rsidRDefault="002D09A8" w:rsidP="00CD48FA">
      <w:pPr>
        <w:pStyle w:val="ListParagraph"/>
        <w:numPr>
          <w:ilvl w:val="1"/>
          <w:numId w:val="6"/>
        </w:numPr>
        <w:spacing w:before="35" w:line="276" w:lineRule="auto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3D-printed several components of the rocket body</w:t>
      </w:r>
    </w:p>
    <w:p w:rsidR="002D09A8" w:rsidRPr="00EE45A9" w:rsidRDefault="002D09A8" w:rsidP="00CD48FA">
      <w:pPr>
        <w:pStyle w:val="ListParagraph"/>
        <w:numPr>
          <w:ilvl w:val="1"/>
          <w:numId w:val="6"/>
        </w:numPr>
        <w:spacing w:before="35" w:line="276" w:lineRule="auto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Worked along group members to write and implement launch codes for rocket’s launch and descent</w:t>
      </w:r>
    </w:p>
    <w:p w:rsidR="00EE45A9" w:rsidRPr="00EE45A9" w:rsidRDefault="00EE45A9" w:rsidP="00EE45A9">
      <w:pPr>
        <w:spacing w:before="35"/>
        <w:rPr>
          <w:rFonts w:ascii="Trebuchet MS" w:eastAsia="Trebuchet MS" w:hAnsi="Trebuchet MS" w:cs="Trebuchet MS"/>
          <w:sz w:val="21"/>
          <w:szCs w:val="21"/>
        </w:rPr>
      </w:pPr>
    </w:p>
    <w:p w:rsidR="00A97735" w:rsidRDefault="006F7D53" w:rsidP="00397710">
      <w:pPr>
        <w:spacing w:before="25" w:line="320" w:lineRule="exact"/>
        <w:rPr>
          <w:rFonts w:ascii="Trebuchet MS" w:eastAsia="Trebuchet MS" w:hAnsi="Trebuchet MS" w:cs="Trebuchet MS"/>
          <w:sz w:val="29"/>
          <w:szCs w:val="29"/>
        </w:rPr>
      </w:pPr>
      <w:r>
        <w:rPr>
          <w:rFonts w:ascii="Trebuchet MS" w:eastAsia="Trebuchet MS" w:hAnsi="Trebuchet MS" w:cs="Trebuchet MS"/>
          <w:b/>
          <w:color w:val="666666"/>
          <w:w w:val="101"/>
          <w:position w:val="-1"/>
          <w:sz w:val="29"/>
          <w:szCs w:val="29"/>
        </w:rPr>
        <w:t>Projects</w:t>
      </w:r>
    </w:p>
    <w:p w:rsidR="00A97735" w:rsidRDefault="00DA1558">
      <w:pPr>
        <w:spacing w:before="18" w:line="280" w:lineRule="exact"/>
        <w:rPr>
          <w:sz w:val="28"/>
          <w:szCs w:val="28"/>
        </w:rPr>
      </w:pPr>
      <w:r>
        <w:pict>
          <v:group id="_x0000_s1050" style="position:absolute;margin-left:30.5pt;margin-top:4.3pt;width:530pt;height:0;z-index:-251650048;mso-position-horizontal-relative:page" coordorigin="820,431" coordsize="10600,0">
            <v:shape id="_x0000_s1051" style="position:absolute;left:820;top:431;width:10600;height:0" coordorigin="820,431" coordsize="10600,0" path="m11420,431l820,431e" filled="f" strokecolor="#c33" strokeweight="2pt">
              <v:path arrowok="t"/>
            </v:shape>
            <w10:wrap anchorx="page"/>
          </v:group>
        </w:pict>
      </w:r>
    </w:p>
    <w:p w:rsidR="00685532" w:rsidRPr="00685532" w:rsidRDefault="001B1331" w:rsidP="00CD48FA">
      <w:pPr>
        <w:pStyle w:val="ListParagraph"/>
        <w:numPr>
          <w:ilvl w:val="0"/>
          <w:numId w:val="7"/>
        </w:numPr>
        <w:spacing w:before="35" w:line="276" w:lineRule="auto"/>
        <w:ind w:right="33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t>R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ickshaw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mechanism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prototype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CAD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design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built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for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Dr.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Remon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Pop-</w:t>
      </w:r>
      <w:r w:rsidR="00481D43">
        <w:rPr>
          <w:rFonts w:ascii="Trebuchet MS" w:eastAsia="Trebuchet MS" w:hAnsi="Trebuchet MS" w:cs="Trebuchet MS"/>
          <w:w w:val="101"/>
          <w:sz w:val="21"/>
          <w:szCs w:val="21"/>
        </w:rPr>
        <w:t>I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Iliev.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In</w:t>
      </w:r>
      <w:r w:rsidR="00685532">
        <w:rPr>
          <w:rFonts w:ascii="Trebuchet MS" w:eastAsia="Trebuchet MS" w:hAnsi="Trebuchet MS" w:cs="Trebuchet MS"/>
          <w:w w:val="101"/>
          <w:sz w:val="21"/>
          <w:szCs w:val="21"/>
        </w:rPr>
        <w:t>c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ludes model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designed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on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NX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Nastran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CD48FA" w:rsidRPr="001B1331">
        <w:rPr>
          <w:rFonts w:ascii="Trebuchet MS" w:eastAsia="Trebuchet MS" w:hAnsi="Trebuchet MS" w:cs="Trebuchet MS"/>
          <w:w w:val="101"/>
          <w:sz w:val="21"/>
          <w:szCs w:val="21"/>
        </w:rPr>
        <w:t>its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corresponding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motion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simulation.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Technical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report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along with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presentation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also</w:t>
      </w:r>
      <w:r w:rsidR="006F7D53" w:rsidRPr="001B1331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1B1331">
        <w:rPr>
          <w:rFonts w:ascii="Trebuchet MS" w:eastAsia="Trebuchet MS" w:hAnsi="Trebuchet MS" w:cs="Trebuchet MS"/>
          <w:w w:val="101"/>
          <w:sz w:val="21"/>
          <w:szCs w:val="21"/>
        </w:rPr>
        <w:t>completed.</w:t>
      </w:r>
    </w:p>
    <w:p w:rsidR="00685532" w:rsidRPr="00685532" w:rsidRDefault="006F7D53" w:rsidP="00CD48FA">
      <w:pPr>
        <w:pStyle w:val="ListParagraph"/>
        <w:numPr>
          <w:ilvl w:val="0"/>
          <w:numId w:val="7"/>
        </w:numPr>
        <w:spacing w:before="35" w:line="276" w:lineRule="auto"/>
        <w:ind w:right="337"/>
        <w:jc w:val="both"/>
        <w:rPr>
          <w:rFonts w:ascii="Trebuchet MS" w:eastAsia="Trebuchet MS" w:hAnsi="Trebuchet MS" w:cs="Trebuchet MS"/>
          <w:sz w:val="21"/>
          <w:szCs w:val="21"/>
        </w:rPr>
      </w:pP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Home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SMART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Power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monitoring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system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which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provides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live-time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Power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feedback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for clients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to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see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their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power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usage.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Python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programming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language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was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learned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along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with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a</w:t>
      </w:r>
      <w:r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85532">
        <w:rPr>
          <w:rFonts w:ascii="Trebuchet MS" w:eastAsia="Trebuchet MS" w:hAnsi="Trebuchet MS" w:cs="Trebuchet MS"/>
          <w:w w:val="101"/>
          <w:sz w:val="21"/>
          <w:szCs w:val="21"/>
        </w:rPr>
        <w:t>GUI interface.</w:t>
      </w:r>
    </w:p>
    <w:p w:rsidR="00481D43" w:rsidRPr="00481D43" w:rsidRDefault="00685532" w:rsidP="00CD48FA">
      <w:pPr>
        <w:pStyle w:val="ListParagraph"/>
        <w:numPr>
          <w:ilvl w:val="0"/>
          <w:numId w:val="7"/>
        </w:numPr>
        <w:spacing w:before="35" w:line="276" w:lineRule="auto"/>
        <w:ind w:right="33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t>L</w:t>
      </w:r>
      <w:r w:rsidR="006F7D53" w:rsidRPr="00685532">
        <w:rPr>
          <w:rFonts w:ascii="Trebuchet MS" w:eastAsia="Trebuchet MS" w:hAnsi="Trebuchet MS" w:cs="Trebuchet MS"/>
          <w:w w:val="101"/>
          <w:sz w:val="21"/>
          <w:szCs w:val="21"/>
        </w:rPr>
        <w:t>anding</w:t>
      </w:r>
      <w:r w:rsidR="006F7D53"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685532">
        <w:rPr>
          <w:rFonts w:ascii="Trebuchet MS" w:eastAsia="Trebuchet MS" w:hAnsi="Trebuchet MS" w:cs="Trebuchet MS"/>
          <w:w w:val="101"/>
          <w:sz w:val="21"/>
          <w:szCs w:val="21"/>
        </w:rPr>
        <w:t>gear</w:t>
      </w:r>
      <w:r w:rsidR="006F7D53"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685532">
        <w:rPr>
          <w:rFonts w:ascii="Trebuchet MS" w:eastAsia="Trebuchet MS" w:hAnsi="Trebuchet MS" w:cs="Trebuchet MS"/>
          <w:w w:val="101"/>
          <w:sz w:val="21"/>
          <w:szCs w:val="21"/>
        </w:rPr>
        <w:t>prototype</w:t>
      </w:r>
      <w:r w:rsidR="006F7D53"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685532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="006F7D53"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685532">
        <w:rPr>
          <w:rFonts w:ascii="Trebuchet MS" w:eastAsia="Trebuchet MS" w:hAnsi="Trebuchet MS" w:cs="Trebuchet MS"/>
          <w:w w:val="101"/>
          <w:sz w:val="21"/>
          <w:szCs w:val="21"/>
        </w:rPr>
        <w:t>CAD</w:t>
      </w:r>
      <w:r w:rsidR="006F7D53"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685532">
        <w:rPr>
          <w:rFonts w:ascii="Trebuchet MS" w:eastAsia="Trebuchet MS" w:hAnsi="Trebuchet MS" w:cs="Trebuchet MS"/>
          <w:w w:val="101"/>
          <w:sz w:val="21"/>
          <w:szCs w:val="21"/>
        </w:rPr>
        <w:t>design</w:t>
      </w:r>
      <w:r w:rsidR="006F7D53"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685532">
        <w:rPr>
          <w:rFonts w:ascii="Trebuchet MS" w:eastAsia="Trebuchet MS" w:hAnsi="Trebuchet MS" w:cs="Trebuchet MS"/>
          <w:w w:val="101"/>
          <w:sz w:val="21"/>
          <w:szCs w:val="21"/>
        </w:rPr>
        <w:t>built</w:t>
      </w:r>
      <w:r w:rsidR="006F7D53"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685532">
        <w:rPr>
          <w:rFonts w:ascii="Trebuchet MS" w:eastAsia="Trebuchet MS" w:hAnsi="Trebuchet MS" w:cs="Trebuchet MS"/>
          <w:w w:val="101"/>
          <w:sz w:val="21"/>
          <w:szCs w:val="21"/>
        </w:rPr>
        <w:t>for</w:t>
      </w:r>
      <w:r w:rsidR="006F7D53"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685532">
        <w:rPr>
          <w:rFonts w:ascii="Trebuchet MS" w:eastAsia="Trebuchet MS" w:hAnsi="Trebuchet MS" w:cs="Trebuchet MS"/>
          <w:w w:val="101"/>
          <w:sz w:val="21"/>
          <w:szCs w:val="21"/>
        </w:rPr>
        <w:t>Dr.</w:t>
      </w:r>
      <w:r w:rsidR="006F7D53"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685532">
        <w:rPr>
          <w:rFonts w:ascii="Trebuchet MS" w:eastAsia="Trebuchet MS" w:hAnsi="Trebuchet MS" w:cs="Trebuchet MS"/>
          <w:w w:val="101"/>
          <w:sz w:val="21"/>
          <w:szCs w:val="21"/>
        </w:rPr>
        <w:t>Remon</w:t>
      </w:r>
      <w:r w:rsidR="006F7D53" w:rsidRPr="00685532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6F7D53" w:rsidRPr="00685532">
        <w:rPr>
          <w:rFonts w:ascii="Trebuchet MS" w:eastAsia="Trebuchet MS" w:hAnsi="Trebuchet MS" w:cs="Trebuchet MS"/>
          <w:w w:val="101"/>
          <w:sz w:val="21"/>
          <w:szCs w:val="21"/>
        </w:rPr>
        <w:t>Pop-Illiev.</w:t>
      </w:r>
    </w:p>
    <w:p w:rsidR="00A97735" w:rsidRPr="00481D43" w:rsidRDefault="006F7D53" w:rsidP="00CD48FA">
      <w:pPr>
        <w:pStyle w:val="ListParagraph"/>
        <w:numPr>
          <w:ilvl w:val="0"/>
          <w:numId w:val="7"/>
        </w:numPr>
        <w:spacing w:before="35" w:line="276" w:lineRule="auto"/>
        <w:ind w:right="337"/>
        <w:jc w:val="both"/>
        <w:rPr>
          <w:rFonts w:ascii="Trebuchet MS" w:eastAsia="Trebuchet MS" w:hAnsi="Trebuchet MS" w:cs="Trebuchet MS"/>
          <w:sz w:val="21"/>
          <w:szCs w:val="21"/>
        </w:rPr>
      </w:pP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Bicycle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made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for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481D43" w:rsidRPr="00481D43">
        <w:rPr>
          <w:rFonts w:ascii="Trebuchet MS" w:eastAsia="Trebuchet MS" w:hAnsi="Trebuchet MS" w:cs="Trebuchet MS"/>
          <w:w w:val="101"/>
          <w:sz w:val="21"/>
          <w:szCs w:val="21"/>
        </w:rPr>
        <w:t>seniors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designed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on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NX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Nastran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9.0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along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with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its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motion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simulation. Several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mechanisms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their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motions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were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explored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(rack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pinion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along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with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pneumatic</w:t>
      </w:r>
      <w:r w:rsidR="00481D43">
        <w:rPr>
          <w:rFonts w:ascii="Trebuchet MS" w:eastAsia="Trebuchet MS" w:hAnsi="Trebuchet MS" w:cs="Trebuchet MS"/>
          <w:w w:val="101"/>
          <w:sz w:val="21"/>
          <w:szCs w:val="21"/>
        </w:rPr>
        <w:t xml:space="preserve"> steering system</w:t>
      </w:r>
      <w:r w:rsidR="00CD48FA">
        <w:rPr>
          <w:rFonts w:ascii="Trebuchet MS" w:eastAsia="Trebuchet MS" w:hAnsi="Trebuchet MS" w:cs="Trebuchet MS"/>
          <w:w w:val="101"/>
          <w:sz w:val="21"/>
          <w:szCs w:val="21"/>
        </w:rPr>
        <w:t>)</w:t>
      </w:r>
    </w:p>
    <w:p w:rsidR="00481D43" w:rsidRPr="00481D43" w:rsidRDefault="00481D43" w:rsidP="00CD48FA">
      <w:pPr>
        <w:pStyle w:val="ListParagraph"/>
        <w:numPr>
          <w:ilvl w:val="0"/>
          <w:numId w:val="7"/>
        </w:numPr>
        <w:spacing w:before="76" w:line="276" w:lineRule="auto"/>
        <w:ind w:right="587"/>
        <w:rPr>
          <w:rFonts w:ascii="Trebuchet MS" w:eastAsia="Trebuchet MS" w:hAnsi="Trebuchet MS" w:cs="Trebuchet MS"/>
          <w:sz w:val="21"/>
          <w:szCs w:val="21"/>
        </w:rPr>
      </w:pP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Built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a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model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robot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arm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using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Mindstorm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s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Lego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kit.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Robot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arm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provided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rotational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and translational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motion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from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an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input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conveyor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belt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to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three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output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conveyor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belts.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Model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was designed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along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with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its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motion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simulation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on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NX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Nastran</w:t>
      </w:r>
      <w:r w:rsidR="00CD48FA">
        <w:rPr>
          <w:rFonts w:ascii="Trebuchet MS" w:eastAsia="Trebuchet MS" w:hAnsi="Trebuchet MS" w:cs="Trebuchet MS"/>
          <w:w w:val="101"/>
          <w:sz w:val="21"/>
          <w:szCs w:val="21"/>
        </w:rPr>
        <w:t xml:space="preserve"> 9.0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.</w:t>
      </w:r>
    </w:p>
    <w:p w:rsidR="00481D43" w:rsidRPr="00481D43" w:rsidRDefault="00481D43" w:rsidP="00CD48FA">
      <w:pPr>
        <w:pStyle w:val="ListParagraph"/>
        <w:numPr>
          <w:ilvl w:val="0"/>
          <w:numId w:val="7"/>
        </w:numPr>
        <w:spacing w:before="76" w:line="276" w:lineRule="auto"/>
        <w:ind w:right="587"/>
        <w:rPr>
          <w:rFonts w:ascii="Trebuchet MS" w:eastAsia="Trebuchet MS" w:hAnsi="Trebuchet MS" w:cs="Trebuchet MS"/>
          <w:sz w:val="21"/>
          <w:szCs w:val="21"/>
        </w:rPr>
      </w:pP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Built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a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multitasking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vehicle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made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to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complete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a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task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for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Ontario's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Engineering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Competition.</w:t>
      </w:r>
    </w:p>
    <w:p w:rsidR="000B0EBA" w:rsidRPr="000B0EBA" w:rsidRDefault="00481D43" w:rsidP="00CD48FA">
      <w:pPr>
        <w:pStyle w:val="ListParagraph"/>
        <w:numPr>
          <w:ilvl w:val="0"/>
          <w:numId w:val="7"/>
        </w:numPr>
        <w:spacing w:before="35" w:line="276" w:lineRule="auto"/>
        <w:ind w:right="337"/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t>Did</w:t>
      </w:r>
      <w:r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calculations</w:t>
      </w:r>
      <w:r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a</w:t>
      </w:r>
      <w:r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technical</w:t>
      </w:r>
      <w:r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report</w:t>
      </w:r>
      <w:r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for</w:t>
      </w:r>
      <w:r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two</w:t>
      </w:r>
      <w:r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steam</w:t>
      </w:r>
      <w:r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power</w:t>
      </w:r>
      <w:r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plants.</w:t>
      </w:r>
      <w:r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Analyzed</w:t>
      </w:r>
      <w:r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different power</w:t>
      </w:r>
      <w:r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cycles</w:t>
      </w:r>
      <w:r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their</w:t>
      </w:r>
      <w:r>
        <w:rPr>
          <w:rFonts w:ascii="Trebuchet MS" w:eastAsia="Trebuchet MS" w:hAnsi="Trebuchet MS" w:cs="Trebuchet MS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>efficiencies.</w:t>
      </w:r>
    </w:p>
    <w:p w:rsidR="00481D43" w:rsidRDefault="00481D43" w:rsidP="00481D43">
      <w:pPr>
        <w:spacing w:before="35" w:line="314" w:lineRule="auto"/>
        <w:ind w:right="337"/>
        <w:jc w:val="both"/>
        <w:rPr>
          <w:rFonts w:ascii="Trebuchet MS" w:eastAsia="Trebuchet MS" w:hAnsi="Trebuchet MS" w:cs="Trebuchet MS"/>
          <w:sz w:val="21"/>
          <w:szCs w:val="21"/>
        </w:rPr>
      </w:pPr>
    </w:p>
    <w:p w:rsidR="00481D43" w:rsidRDefault="00481D43" w:rsidP="00481D43">
      <w:pPr>
        <w:spacing w:before="25" w:line="320" w:lineRule="exact"/>
        <w:ind w:left="114"/>
        <w:rPr>
          <w:rFonts w:ascii="Trebuchet MS" w:eastAsia="Trebuchet MS" w:hAnsi="Trebuchet MS" w:cs="Trebuchet MS"/>
          <w:sz w:val="29"/>
          <w:szCs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520700</wp:posOffset>
                </wp:positionH>
                <wp:positionV relativeFrom="paragraph">
                  <wp:posOffset>273685</wp:posOffset>
                </wp:positionV>
                <wp:extent cx="6731000" cy="0"/>
                <wp:effectExtent l="15875" t="13970" r="15875" b="1460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0"/>
                          <a:chOff x="820" y="431"/>
                          <a:chExt cx="10600" cy="0"/>
                        </a:xfrm>
                      </wpg:grpSpPr>
                      <wps:wsp>
                        <wps:cNvPr id="20" name="Freeform 97"/>
                        <wps:cNvSpPr>
                          <a:spLocks/>
                        </wps:cNvSpPr>
                        <wps:spPr bwMode="auto">
                          <a:xfrm>
                            <a:off x="820" y="431"/>
                            <a:ext cx="10600" cy="0"/>
                          </a:xfrm>
                          <a:custGeom>
                            <a:avLst/>
                            <a:gdLst>
                              <a:gd name="T0" fmla="+- 0 11420 820"/>
                              <a:gd name="T1" fmla="*/ T0 w 10600"/>
                              <a:gd name="T2" fmla="+- 0 820 820"/>
                              <a:gd name="T3" fmla="*/ T2 w 10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00">
                                <a:moveTo>
                                  <a:pt x="10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C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0E6B40" id="Group 19" o:spid="_x0000_s1026" style="position:absolute;margin-left:41pt;margin-top:21.55pt;width:530pt;height:0;z-index:-251629568;mso-position-horizontal-relative:page" coordorigin="820,431" coordsize="10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">
                <v:shape id="Freeform 97" o:spid="_x0000_s1027" style="position:absolute;left:820;top:431;width:10600;height:0;visibility:visible;mso-wrap-style:square;v-text-anchor:top" coordsize="10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K0cIA&#10;AADbAAAADwAAAGRycy9kb3ducmV2LnhtbERPTWvCQBC9F/wPywje6kZpS4iuIkGD7a2JHrwN2TEJ&#10;ZmdDdhujv757KPT4eN/r7WhaMVDvGssKFvMIBHFpdcOVglNxeI1BOI+ssbVMCh7kYLuZvKwx0fbO&#10;3zTkvhIhhF2CCmrvu0RKV9Zk0M1tRxy4q+0N+gD7Suoe7yHctHIZRR/SYMOhocaO0prKW/5jFMTX&#10;c/QsFu9x+jW+nQ77S/aZ7jKlZtNxtwLhafT/4j/3UStYhv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krRwgAAANsAAAAPAAAAAAAAAAAAAAAAAJgCAABkcnMvZG93&#10;bnJldi54bWxQSwUGAAAAAAQABAD1AAAAhwMAAAAA&#10;" path="m10600,l,e" filled="f" strokecolor="#c33" strokeweight="2pt">
                  <v:path arrowok="t" o:connecttype="custom" o:connectlocs="10600,0;0,0" o:connectangles="0,0"/>
                </v:shape>
                <w10:wrap anchorx="page"/>
              </v:group>
            </w:pict>
          </mc:Fallback>
        </mc:AlternateContent>
      </w:r>
      <w:r>
        <w:rPr>
          <w:rFonts w:ascii="Trebuchet MS" w:eastAsia="Trebuchet MS" w:hAnsi="Trebuchet MS" w:cs="Trebuchet MS"/>
          <w:b/>
          <w:color w:val="666666"/>
          <w:w w:val="101"/>
          <w:position w:val="-1"/>
          <w:sz w:val="29"/>
          <w:szCs w:val="29"/>
        </w:rPr>
        <w:t>Affiliations</w:t>
      </w:r>
      <w:r>
        <w:rPr>
          <w:rFonts w:ascii="Trebuchet MS" w:eastAsia="Trebuchet MS" w:hAnsi="Trebuchet MS" w:cs="Trebuchet MS"/>
          <w:b/>
          <w:color w:val="666666"/>
          <w:position w:val="-1"/>
          <w:sz w:val="29"/>
          <w:szCs w:val="29"/>
        </w:rPr>
        <w:t xml:space="preserve"> </w:t>
      </w:r>
      <w:r>
        <w:rPr>
          <w:rFonts w:ascii="Trebuchet MS" w:eastAsia="Trebuchet MS" w:hAnsi="Trebuchet MS" w:cs="Trebuchet MS"/>
          <w:b/>
          <w:color w:val="666666"/>
          <w:w w:val="101"/>
          <w:position w:val="-1"/>
          <w:sz w:val="29"/>
          <w:szCs w:val="29"/>
        </w:rPr>
        <w:t>/Volunteer</w:t>
      </w:r>
      <w:r>
        <w:rPr>
          <w:rFonts w:ascii="Trebuchet MS" w:eastAsia="Trebuchet MS" w:hAnsi="Trebuchet MS" w:cs="Trebuchet MS"/>
          <w:b/>
          <w:color w:val="666666"/>
          <w:position w:val="-1"/>
          <w:sz w:val="29"/>
          <w:szCs w:val="29"/>
        </w:rPr>
        <w:t xml:space="preserve"> </w:t>
      </w:r>
      <w:r>
        <w:rPr>
          <w:rFonts w:ascii="Trebuchet MS" w:eastAsia="Trebuchet MS" w:hAnsi="Trebuchet MS" w:cs="Trebuchet MS"/>
          <w:b/>
          <w:color w:val="666666"/>
          <w:w w:val="101"/>
          <w:position w:val="-1"/>
          <w:sz w:val="29"/>
          <w:szCs w:val="29"/>
        </w:rPr>
        <w:t>Work</w:t>
      </w:r>
    </w:p>
    <w:p w:rsidR="00481D43" w:rsidRDefault="00481D43" w:rsidP="00481D43">
      <w:pPr>
        <w:spacing w:before="18" w:line="280" w:lineRule="exact"/>
        <w:rPr>
          <w:sz w:val="28"/>
          <w:szCs w:val="28"/>
        </w:rPr>
      </w:pPr>
    </w:p>
    <w:p w:rsidR="00481D43" w:rsidRDefault="00481D43" w:rsidP="00CD48FA">
      <w:pPr>
        <w:pStyle w:val="ListParagraph"/>
        <w:numPr>
          <w:ilvl w:val="0"/>
          <w:numId w:val="8"/>
        </w:numPr>
        <w:spacing w:before="35" w:line="276" w:lineRule="auto"/>
        <w:rPr>
          <w:rFonts w:ascii="Trebuchet MS" w:eastAsia="Trebuchet MS" w:hAnsi="Trebuchet MS" w:cs="Trebuchet MS"/>
          <w:w w:val="101"/>
          <w:sz w:val="21"/>
          <w:szCs w:val="21"/>
        </w:rPr>
      </w:pP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Member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of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the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Institute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of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Electrical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Electronics</w:t>
      </w:r>
      <w:r w:rsidRPr="00481D43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481D43">
        <w:rPr>
          <w:rFonts w:ascii="Trebuchet MS" w:eastAsia="Trebuchet MS" w:hAnsi="Trebuchet MS" w:cs="Trebuchet MS"/>
          <w:w w:val="101"/>
          <w:sz w:val="21"/>
          <w:szCs w:val="21"/>
        </w:rPr>
        <w:t>Engineers</w:t>
      </w:r>
    </w:p>
    <w:p w:rsidR="00694CE6" w:rsidRDefault="00694CE6" w:rsidP="00CD48FA">
      <w:pPr>
        <w:pStyle w:val="ListParagraph"/>
        <w:numPr>
          <w:ilvl w:val="0"/>
          <w:numId w:val="8"/>
        </w:numPr>
        <w:spacing w:before="35" w:line="276" w:lineRule="auto"/>
        <w:rPr>
          <w:rFonts w:ascii="Trebuchet MS" w:eastAsia="Trebuchet MS" w:hAnsi="Trebuchet MS" w:cs="Trebuchet MS"/>
          <w:w w:val="101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t>Member of the Ontario Society of Professional Engineers</w:t>
      </w:r>
    </w:p>
    <w:p w:rsidR="00481D43" w:rsidRDefault="00481D43" w:rsidP="00CD48FA">
      <w:pPr>
        <w:pStyle w:val="ListParagraph"/>
        <w:numPr>
          <w:ilvl w:val="0"/>
          <w:numId w:val="8"/>
        </w:numPr>
        <w:spacing w:before="35" w:line="276" w:lineRule="auto"/>
        <w:rPr>
          <w:rFonts w:ascii="Trebuchet MS" w:eastAsia="Trebuchet MS" w:hAnsi="Trebuchet MS" w:cs="Trebuchet MS"/>
          <w:w w:val="101"/>
          <w:sz w:val="21"/>
          <w:szCs w:val="21"/>
        </w:rPr>
      </w:pPr>
      <w:r w:rsidRPr="00694CE6">
        <w:rPr>
          <w:rFonts w:ascii="Trebuchet MS" w:eastAsia="Trebuchet MS" w:hAnsi="Trebuchet MS" w:cs="Trebuchet MS"/>
          <w:w w:val="101"/>
          <w:sz w:val="21"/>
          <w:szCs w:val="21"/>
        </w:rPr>
        <w:t>Part</w:t>
      </w:r>
      <w:r w:rsidRPr="00694CE6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94CE6">
        <w:rPr>
          <w:rFonts w:ascii="Trebuchet MS" w:eastAsia="Trebuchet MS" w:hAnsi="Trebuchet MS" w:cs="Trebuchet MS"/>
          <w:w w:val="101"/>
          <w:sz w:val="21"/>
          <w:szCs w:val="21"/>
        </w:rPr>
        <w:t>of</w:t>
      </w:r>
      <w:r w:rsidRPr="00694CE6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94CE6">
        <w:rPr>
          <w:rFonts w:ascii="Trebuchet MS" w:eastAsia="Trebuchet MS" w:hAnsi="Trebuchet MS" w:cs="Trebuchet MS"/>
          <w:w w:val="101"/>
          <w:sz w:val="21"/>
          <w:szCs w:val="21"/>
        </w:rPr>
        <w:t>Ontario's</w:t>
      </w:r>
      <w:r w:rsidRPr="00694CE6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94CE6">
        <w:rPr>
          <w:rFonts w:ascii="Trebuchet MS" w:eastAsia="Trebuchet MS" w:hAnsi="Trebuchet MS" w:cs="Trebuchet MS"/>
          <w:w w:val="101"/>
          <w:sz w:val="21"/>
          <w:szCs w:val="21"/>
        </w:rPr>
        <w:t>Masons</w:t>
      </w:r>
      <w:r w:rsidRPr="00694CE6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694CE6">
        <w:rPr>
          <w:rFonts w:ascii="Trebuchet MS" w:eastAsia="Trebuchet MS" w:hAnsi="Trebuchet MS" w:cs="Trebuchet MS"/>
          <w:w w:val="101"/>
          <w:sz w:val="21"/>
          <w:szCs w:val="21"/>
        </w:rPr>
        <w:t>Group</w:t>
      </w:r>
    </w:p>
    <w:p w:rsidR="000B0EBA" w:rsidRPr="000B0EBA" w:rsidRDefault="000B0EBA" w:rsidP="00CD48FA">
      <w:pPr>
        <w:pStyle w:val="ListParagraph"/>
        <w:numPr>
          <w:ilvl w:val="0"/>
          <w:numId w:val="8"/>
        </w:numPr>
        <w:spacing w:before="35" w:line="276" w:lineRule="auto"/>
        <w:rPr>
          <w:rFonts w:ascii="Trebuchet MS" w:eastAsia="Trebuchet MS" w:hAnsi="Trebuchet MS" w:cs="Trebuchet MS"/>
          <w:w w:val="101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t>Participated at the Ontario Aerospace Council (OAC) Research and Technology Event</w:t>
      </w:r>
    </w:p>
    <w:p w:rsidR="00481D43" w:rsidRPr="00481D43" w:rsidRDefault="00481D43" w:rsidP="00481D43">
      <w:pPr>
        <w:spacing w:before="35" w:line="314" w:lineRule="auto"/>
        <w:ind w:right="337"/>
        <w:jc w:val="both"/>
        <w:rPr>
          <w:rFonts w:ascii="Trebuchet MS" w:eastAsia="Trebuchet MS" w:hAnsi="Trebuchet MS" w:cs="Trebuchet MS"/>
          <w:sz w:val="21"/>
          <w:szCs w:val="21"/>
        </w:rPr>
        <w:sectPr w:rsidR="00481D43" w:rsidRPr="00481D43">
          <w:type w:val="continuous"/>
          <w:pgSz w:w="12240" w:h="15840"/>
          <w:pgMar w:top="1160" w:right="700" w:bottom="280" w:left="700" w:header="720" w:footer="720" w:gutter="0"/>
          <w:cols w:space="720"/>
        </w:sectPr>
      </w:pPr>
    </w:p>
    <w:p w:rsidR="00A97735" w:rsidRDefault="006F7D53">
      <w:pPr>
        <w:spacing w:line="320" w:lineRule="atLeast"/>
        <w:ind w:left="1934" w:right="81" w:firstLine="4"/>
        <w:rPr>
          <w:rFonts w:ascii="Trebuchet MS" w:eastAsia="Trebuchet MS" w:hAnsi="Trebuchet MS" w:cs="Trebuchet MS"/>
          <w:w w:val="101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lastRenderedPageBreak/>
        <w:t>.</w:t>
      </w:r>
    </w:p>
    <w:p w:rsidR="00397710" w:rsidRDefault="00397710" w:rsidP="00397710">
      <w:pPr>
        <w:spacing w:line="320" w:lineRule="atLeast"/>
        <w:ind w:right="81"/>
        <w:rPr>
          <w:rFonts w:ascii="Trebuchet MS" w:eastAsia="Trebuchet MS" w:hAnsi="Trebuchet MS" w:cs="Trebuchet MS"/>
          <w:w w:val="101"/>
          <w:sz w:val="21"/>
          <w:szCs w:val="21"/>
        </w:rPr>
      </w:pPr>
    </w:p>
    <w:p w:rsidR="00397710" w:rsidRDefault="00397710" w:rsidP="00397710">
      <w:pPr>
        <w:spacing w:before="25" w:line="320" w:lineRule="exact"/>
        <w:ind w:left="134"/>
        <w:rPr>
          <w:rFonts w:ascii="Trebuchet MS" w:eastAsia="Trebuchet MS" w:hAnsi="Trebuchet MS" w:cs="Trebuchet MS"/>
          <w:sz w:val="29"/>
          <w:szCs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520700</wp:posOffset>
                </wp:positionH>
                <wp:positionV relativeFrom="paragraph">
                  <wp:posOffset>273685</wp:posOffset>
                </wp:positionV>
                <wp:extent cx="6731000" cy="0"/>
                <wp:effectExtent l="15875" t="14605" r="15875" b="1397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0"/>
                          <a:chOff x="820" y="431"/>
                          <a:chExt cx="10600" cy="0"/>
                        </a:xfrm>
                      </wpg:grpSpPr>
                      <wps:wsp>
                        <wps:cNvPr id="10" name="Freeform 95"/>
                        <wps:cNvSpPr>
                          <a:spLocks/>
                        </wps:cNvSpPr>
                        <wps:spPr bwMode="auto">
                          <a:xfrm>
                            <a:off x="820" y="431"/>
                            <a:ext cx="10600" cy="0"/>
                          </a:xfrm>
                          <a:custGeom>
                            <a:avLst/>
                            <a:gdLst>
                              <a:gd name="T0" fmla="+- 0 11420 820"/>
                              <a:gd name="T1" fmla="*/ T0 w 10600"/>
                              <a:gd name="T2" fmla="+- 0 820 820"/>
                              <a:gd name="T3" fmla="*/ T2 w 10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00">
                                <a:moveTo>
                                  <a:pt x="10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C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34B13" id="Group 9" o:spid="_x0000_s1026" style="position:absolute;margin-left:41pt;margin-top:21.55pt;width:530pt;height:0;z-index:-251631616;mso-position-horizontal-relative:page" coordorigin="820,431" coordsize="10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">
                <v:shape id="Freeform 95" o:spid="_x0000_s1027" style="position:absolute;left:820;top:431;width:10600;height:0;visibility:visible;mso-wrap-style:square;v-text-anchor:top" coordsize="10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6AbMUA&#10;AADbAAAADwAAAGRycy9kb3ducmV2LnhtbESPQWvCQBCF7wX/wzKCt7pRtIToKhJUtLeqPfQ2ZMck&#10;mJ0N2VXT/vrOodDbDO/Ne98s171r1IO6UHs2MBknoIgLb2suDVzOu9cUVIjIFhvPZOCbAqxXg5cl&#10;ZtY/+YMep1gqCeGQoYEqxjbTOhQVOQxj3xKLdvWdwyhrV2rb4VPCXaOnSfKmHdYsDRW2lFdU3E53&#10;ZyC9fiY/58k8zd/72WW3/dof883emNGw3yxARerjv/nv+mAFX+jlFxl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3oBsxQAAANsAAAAPAAAAAAAAAAAAAAAAAJgCAABkcnMv&#10;ZG93bnJldi54bWxQSwUGAAAAAAQABAD1AAAAigMAAAAA&#10;" path="m10600,l,e" filled="f" strokecolor="#c33" strokeweight="2pt">
                  <v:path arrowok="t" o:connecttype="custom" o:connectlocs="10600,0;0,0" o:connectangles="0,0"/>
                </v:shape>
                <w10:wrap anchorx="page"/>
              </v:group>
            </w:pict>
          </mc:Fallback>
        </mc:AlternateContent>
      </w:r>
      <w:r>
        <w:rPr>
          <w:rFonts w:ascii="Trebuchet MS" w:eastAsia="Trebuchet MS" w:hAnsi="Trebuchet MS" w:cs="Trebuchet MS"/>
          <w:b/>
          <w:color w:val="666666"/>
          <w:w w:val="101"/>
          <w:position w:val="-1"/>
          <w:sz w:val="29"/>
          <w:szCs w:val="29"/>
        </w:rPr>
        <w:t>Accomplishments</w:t>
      </w:r>
    </w:p>
    <w:p w:rsidR="00397710" w:rsidRDefault="00397710" w:rsidP="00397710">
      <w:pPr>
        <w:spacing w:line="200" w:lineRule="exact"/>
      </w:pPr>
    </w:p>
    <w:p w:rsidR="00397710" w:rsidRDefault="00397710" w:rsidP="00397710">
      <w:pPr>
        <w:spacing w:line="200" w:lineRule="exact"/>
      </w:pPr>
    </w:p>
    <w:p w:rsidR="00397710" w:rsidRDefault="00E24082" w:rsidP="00397710">
      <w:pPr>
        <w:spacing w:before="35"/>
        <w:ind w:firstLine="720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t>Education</w:t>
      </w:r>
    </w:p>
    <w:p w:rsidR="00E24082" w:rsidRPr="00E24082" w:rsidRDefault="00E24082" w:rsidP="00E24082">
      <w:pPr>
        <w:pStyle w:val="ListParagraph"/>
        <w:numPr>
          <w:ilvl w:val="1"/>
          <w:numId w:val="6"/>
        </w:numPr>
        <w:spacing w:before="76" w:line="314" w:lineRule="auto"/>
        <w:ind w:right="260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t>Placed 1</w:t>
      </w:r>
      <w:r w:rsidRPr="000B0EBA">
        <w:rPr>
          <w:rFonts w:ascii="Trebuchet MS" w:eastAsia="Trebuchet MS" w:hAnsi="Trebuchet MS" w:cs="Trebuchet MS"/>
          <w:w w:val="101"/>
          <w:sz w:val="21"/>
          <w:szCs w:val="21"/>
          <w:vertAlign w:val="superscript"/>
        </w:rPr>
        <w:t>st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 xml:space="preserve"> in Mechatronics Engineering Competition – Built an autonomous robot to navigate through a map while dodging obstacles in its path</w:t>
      </w:r>
    </w:p>
    <w:p w:rsidR="00E24082" w:rsidRPr="00E24082" w:rsidRDefault="00E24082" w:rsidP="00E24082">
      <w:pPr>
        <w:pStyle w:val="ListParagraph"/>
        <w:numPr>
          <w:ilvl w:val="1"/>
          <w:numId w:val="6"/>
        </w:numPr>
        <w:spacing w:before="76" w:line="314" w:lineRule="auto"/>
        <w:ind w:right="260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t>Placed 2</w:t>
      </w:r>
      <w:r w:rsidRPr="00E24082">
        <w:rPr>
          <w:rFonts w:ascii="Trebuchet MS" w:eastAsia="Trebuchet MS" w:hAnsi="Trebuchet MS" w:cs="Trebuchet MS"/>
          <w:w w:val="101"/>
          <w:sz w:val="21"/>
          <w:szCs w:val="21"/>
          <w:vertAlign w:val="superscript"/>
        </w:rPr>
        <w:t>nd</w:t>
      </w:r>
      <w:r>
        <w:rPr>
          <w:rFonts w:ascii="Trebuchet MS" w:eastAsia="Trebuchet MS" w:hAnsi="Trebuchet MS" w:cs="Trebuchet MS"/>
          <w:w w:val="101"/>
          <w:sz w:val="21"/>
          <w:szCs w:val="21"/>
        </w:rPr>
        <w:t xml:space="preserve"> at the Internal Engineering Competition (IEC) at UOIT</w:t>
      </w:r>
    </w:p>
    <w:p w:rsidR="00E24082" w:rsidRDefault="00E24082" w:rsidP="00E24082">
      <w:pPr>
        <w:spacing w:before="76" w:line="314" w:lineRule="auto"/>
        <w:ind w:left="720" w:right="260"/>
        <w:rPr>
          <w:rFonts w:ascii="Trebuchet MS" w:eastAsia="Trebuchet MS" w:hAnsi="Trebuchet MS" w:cs="Trebuchet MS"/>
          <w:sz w:val="21"/>
          <w:szCs w:val="21"/>
        </w:rPr>
      </w:pPr>
    </w:p>
    <w:p w:rsidR="00E24082" w:rsidRPr="00E24082" w:rsidRDefault="00E24082" w:rsidP="00E24082">
      <w:pPr>
        <w:spacing w:before="76" w:line="314" w:lineRule="auto"/>
        <w:ind w:left="720" w:right="260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Business Development</w:t>
      </w:r>
    </w:p>
    <w:p w:rsidR="00E24082" w:rsidRPr="00E24082" w:rsidRDefault="00E24082" w:rsidP="00E24082">
      <w:pPr>
        <w:pStyle w:val="ListParagraph"/>
        <w:spacing w:before="76" w:line="314" w:lineRule="auto"/>
        <w:ind w:left="1440" w:right="260"/>
        <w:rPr>
          <w:rFonts w:ascii="Trebuchet MS" w:eastAsia="Trebuchet MS" w:hAnsi="Trebuchet MS" w:cs="Trebuchet MS"/>
          <w:sz w:val="21"/>
          <w:szCs w:val="21"/>
        </w:rPr>
      </w:pPr>
    </w:p>
    <w:p w:rsidR="00397710" w:rsidRPr="009C76E0" w:rsidRDefault="00397710" w:rsidP="00397710">
      <w:pPr>
        <w:pStyle w:val="ListParagraph"/>
        <w:numPr>
          <w:ilvl w:val="1"/>
          <w:numId w:val="6"/>
        </w:numPr>
        <w:spacing w:before="76" w:line="314" w:lineRule="auto"/>
        <w:ind w:right="260"/>
        <w:rPr>
          <w:rFonts w:ascii="Trebuchet MS" w:eastAsia="Trebuchet MS" w:hAnsi="Trebuchet MS" w:cs="Trebuchet MS"/>
          <w:sz w:val="21"/>
          <w:szCs w:val="21"/>
        </w:rPr>
      </w:pP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Enabled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Eskape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Landscapers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to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save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$7500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a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year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by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providing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necessary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masonry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knowledge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to cut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stone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expense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provide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top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of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the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line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landscaping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0B0EBA">
        <w:rPr>
          <w:rFonts w:ascii="Trebuchet MS" w:eastAsia="Trebuchet MS" w:hAnsi="Trebuchet MS" w:cs="Trebuchet MS"/>
          <w:w w:val="101"/>
          <w:sz w:val="21"/>
          <w:szCs w:val="21"/>
        </w:rPr>
        <w:t>quality</w:t>
      </w:r>
    </w:p>
    <w:p w:rsidR="00397710" w:rsidRPr="009C76E0" w:rsidRDefault="00397710" w:rsidP="00397710">
      <w:pPr>
        <w:pStyle w:val="ListParagraph"/>
        <w:numPr>
          <w:ilvl w:val="1"/>
          <w:numId w:val="6"/>
        </w:numPr>
        <w:spacing w:before="76" w:line="314" w:lineRule="auto"/>
        <w:ind w:right="260"/>
        <w:rPr>
          <w:rFonts w:ascii="Trebuchet MS" w:eastAsia="Trebuchet MS" w:hAnsi="Trebuchet MS" w:cs="Trebuchet MS"/>
          <w:sz w:val="21"/>
          <w:szCs w:val="21"/>
        </w:rPr>
      </w:pP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Promoted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to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Foreman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in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6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months</w:t>
      </w:r>
    </w:p>
    <w:p w:rsidR="00E24082" w:rsidRPr="00E24082" w:rsidRDefault="00397710" w:rsidP="00E24082">
      <w:pPr>
        <w:pStyle w:val="ListParagraph"/>
        <w:numPr>
          <w:ilvl w:val="1"/>
          <w:numId w:val="6"/>
        </w:numPr>
        <w:spacing w:before="76" w:line="314" w:lineRule="auto"/>
        <w:ind w:right="260"/>
        <w:rPr>
          <w:rFonts w:ascii="Trebuchet MS" w:eastAsia="Trebuchet MS" w:hAnsi="Trebuchet MS" w:cs="Trebuchet MS"/>
          <w:sz w:val="21"/>
          <w:szCs w:val="21"/>
        </w:rPr>
      </w:pP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Enhanced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business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income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for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AnS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0B0EBA">
        <w:rPr>
          <w:rFonts w:ascii="Trebuchet MS" w:eastAsia="Trebuchet MS" w:hAnsi="Trebuchet MS" w:cs="Trebuchet MS"/>
          <w:w w:val="101"/>
          <w:sz w:val="21"/>
          <w:szCs w:val="21"/>
        </w:rPr>
        <w:t>K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itchen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and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received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a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bonus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along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with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trip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to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0B0EBA">
        <w:rPr>
          <w:rFonts w:ascii="Trebuchet MS" w:eastAsia="Trebuchet MS" w:hAnsi="Trebuchet MS" w:cs="Trebuchet MS"/>
          <w:w w:val="101"/>
          <w:sz w:val="21"/>
          <w:szCs w:val="21"/>
        </w:rPr>
        <w:t>Washington D.C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for being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Pr="009C76E0">
        <w:rPr>
          <w:rFonts w:ascii="Trebuchet MS" w:eastAsia="Trebuchet MS" w:hAnsi="Trebuchet MS" w:cs="Trebuchet MS"/>
          <w:w w:val="101"/>
          <w:sz w:val="21"/>
          <w:szCs w:val="21"/>
        </w:rPr>
        <w:t>top</w:t>
      </w:r>
      <w:r w:rsidRPr="009C76E0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0B0EBA">
        <w:rPr>
          <w:rFonts w:ascii="Trebuchet MS" w:eastAsia="Trebuchet MS" w:hAnsi="Trebuchet MS" w:cs="Trebuchet MS"/>
          <w:w w:val="101"/>
          <w:sz w:val="21"/>
          <w:szCs w:val="21"/>
        </w:rPr>
        <w:t>employee</w:t>
      </w:r>
    </w:p>
    <w:p w:rsidR="00397710" w:rsidRPr="00E24082" w:rsidRDefault="00E24082" w:rsidP="00E24082">
      <w:pPr>
        <w:pStyle w:val="ListParagraph"/>
        <w:numPr>
          <w:ilvl w:val="1"/>
          <w:numId w:val="6"/>
        </w:numPr>
        <w:spacing w:before="76" w:line="314" w:lineRule="auto"/>
        <w:ind w:right="260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w w:val="101"/>
          <w:sz w:val="21"/>
          <w:szCs w:val="21"/>
        </w:rPr>
        <w:t xml:space="preserve">Received </w:t>
      </w:r>
      <w:r w:rsidR="00397710" w:rsidRPr="00E24082">
        <w:rPr>
          <w:rFonts w:ascii="Trebuchet MS" w:eastAsia="Trebuchet MS" w:hAnsi="Trebuchet MS" w:cs="Trebuchet MS"/>
          <w:w w:val="101"/>
          <w:position w:val="-1"/>
          <w:sz w:val="21"/>
          <w:szCs w:val="21"/>
        </w:rPr>
        <w:t>2</w:t>
      </w:r>
      <w:r w:rsidR="00397710" w:rsidRPr="00E24082">
        <w:rPr>
          <w:rFonts w:ascii="Trebuchet MS" w:eastAsia="Trebuchet MS" w:hAnsi="Trebuchet MS" w:cs="Trebuchet MS"/>
          <w:position w:val="-1"/>
          <w:sz w:val="21"/>
          <w:szCs w:val="21"/>
        </w:rPr>
        <w:t xml:space="preserve"> </w:t>
      </w:r>
      <w:r w:rsidR="00397710" w:rsidRPr="00E24082">
        <w:rPr>
          <w:rFonts w:ascii="Trebuchet MS" w:eastAsia="Trebuchet MS" w:hAnsi="Trebuchet MS" w:cs="Trebuchet MS"/>
          <w:w w:val="101"/>
          <w:position w:val="-1"/>
          <w:sz w:val="21"/>
          <w:szCs w:val="21"/>
        </w:rPr>
        <w:t>mason</w:t>
      </w:r>
      <w:r w:rsidR="00397710" w:rsidRPr="00E24082">
        <w:rPr>
          <w:rFonts w:ascii="Trebuchet MS" w:eastAsia="Trebuchet MS" w:hAnsi="Trebuchet MS" w:cs="Trebuchet MS"/>
          <w:position w:val="-1"/>
          <w:sz w:val="21"/>
          <w:szCs w:val="21"/>
        </w:rPr>
        <w:t xml:space="preserve"> </w:t>
      </w:r>
      <w:r w:rsidR="00397710" w:rsidRPr="00E24082">
        <w:rPr>
          <w:rFonts w:ascii="Trebuchet MS" w:eastAsia="Trebuchet MS" w:hAnsi="Trebuchet MS" w:cs="Trebuchet MS"/>
          <w:w w:val="101"/>
          <w:position w:val="-1"/>
          <w:sz w:val="21"/>
          <w:szCs w:val="21"/>
        </w:rPr>
        <w:t>of</w:t>
      </w:r>
      <w:r w:rsidR="00397710" w:rsidRPr="00E24082">
        <w:rPr>
          <w:rFonts w:ascii="Trebuchet MS" w:eastAsia="Trebuchet MS" w:hAnsi="Trebuchet MS" w:cs="Trebuchet MS"/>
          <w:position w:val="-1"/>
          <w:sz w:val="21"/>
          <w:szCs w:val="21"/>
        </w:rPr>
        <w:t xml:space="preserve"> </w:t>
      </w:r>
      <w:r w:rsidR="00397710" w:rsidRPr="00E24082">
        <w:rPr>
          <w:rFonts w:ascii="Trebuchet MS" w:eastAsia="Trebuchet MS" w:hAnsi="Trebuchet MS" w:cs="Trebuchet MS"/>
          <w:w w:val="101"/>
          <w:position w:val="-1"/>
          <w:sz w:val="21"/>
          <w:szCs w:val="21"/>
        </w:rPr>
        <w:t>the</w:t>
      </w:r>
      <w:r w:rsidR="00397710" w:rsidRPr="00E24082">
        <w:rPr>
          <w:rFonts w:ascii="Trebuchet MS" w:eastAsia="Trebuchet MS" w:hAnsi="Trebuchet MS" w:cs="Trebuchet MS"/>
          <w:position w:val="-1"/>
          <w:sz w:val="21"/>
          <w:szCs w:val="21"/>
        </w:rPr>
        <w:t xml:space="preserve"> </w:t>
      </w:r>
      <w:r w:rsidR="00397710" w:rsidRPr="00E24082">
        <w:rPr>
          <w:rFonts w:ascii="Trebuchet MS" w:eastAsia="Trebuchet MS" w:hAnsi="Trebuchet MS" w:cs="Trebuchet MS"/>
          <w:w w:val="101"/>
          <w:position w:val="-1"/>
          <w:sz w:val="21"/>
          <w:szCs w:val="21"/>
        </w:rPr>
        <w:t>year</w:t>
      </w:r>
      <w:r w:rsidR="00397710" w:rsidRPr="00E24082">
        <w:rPr>
          <w:rFonts w:ascii="Trebuchet MS" w:eastAsia="Trebuchet MS" w:hAnsi="Trebuchet MS" w:cs="Trebuchet MS"/>
          <w:position w:val="-1"/>
          <w:sz w:val="21"/>
          <w:szCs w:val="21"/>
        </w:rPr>
        <w:t xml:space="preserve"> </w:t>
      </w:r>
      <w:r w:rsidR="00397710" w:rsidRPr="00E24082">
        <w:rPr>
          <w:rFonts w:ascii="Trebuchet MS" w:eastAsia="Trebuchet MS" w:hAnsi="Trebuchet MS" w:cs="Trebuchet MS"/>
          <w:w w:val="101"/>
          <w:position w:val="-1"/>
          <w:sz w:val="21"/>
          <w:szCs w:val="21"/>
        </w:rPr>
        <w:t>award</w:t>
      </w:r>
      <w:r w:rsidR="00397710" w:rsidRPr="00E24082">
        <w:rPr>
          <w:rFonts w:ascii="Trebuchet MS" w:eastAsia="Trebuchet MS" w:hAnsi="Trebuchet MS" w:cs="Trebuchet MS"/>
          <w:position w:val="-1"/>
          <w:sz w:val="21"/>
          <w:szCs w:val="21"/>
        </w:rPr>
        <w:t xml:space="preserve"> </w:t>
      </w:r>
      <w:r w:rsidR="00397710" w:rsidRPr="00E24082">
        <w:rPr>
          <w:rFonts w:ascii="Trebuchet MS" w:eastAsia="Trebuchet MS" w:hAnsi="Trebuchet MS" w:cs="Trebuchet MS"/>
          <w:w w:val="101"/>
          <w:position w:val="-1"/>
          <w:sz w:val="21"/>
          <w:szCs w:val="21"/>
        </w:rPr>
        <w:t>and</w:t>
      </w:r>
      <w:r w:rsidR="00397710" w:rsidRPr="00E24082">
        <w:rPr>
          <w:rFonts w:ascii="Trebuchet MS" w:eastAsia="Trebuchet MS" w:hAnsi="Trebuchet MS" w:cs="Trebuchet MS"/>
          <w:position w:val="-1"/>
          <w:sz w:val="21"/>
          <w:szCs w:val="21"/>
        </w:rPr>
        <w:t xml:space="preserve"> </w:t>
      </w:r>
      <w:r w:rsidR="00397710" w:rsidRPr="00E24082">
        <w:rPr>
          <w:rFonts w:ascii="Trebuchet MS" w:eastAsia="Trebuchet MS" w:hAnsi="Trebuchet MS" w:cs="Trebuchet MS"/>
          <w:w w:val="101"/>
          <w:position w:val="-1"/>
          <w:sz w:val="21"/>
          <w:szCs w:val="21"/>
        </w:rPr>
        <w:t>1</w:t>
      </w:r>
      <w:r w:rsidR="00397710" w:rsidRPr="00E24082">
        <w:rPr>
          <w:rFonts w:ascii="Trebuchet MS" w:eastAsia="Trebuchet MS" w:hAnsi="Trebuchet MS" w:cs="Trebuchet MS"/>
          <w:position w:val="-1"/>
          <w:sz w:val="21"/>
          <w:szCs w:val="21"/>
        </w:rPr>
        <w:t xml:space="preserve"> </w:t>
      </w:r>
      <w:r w:rsidR="00397710" w:rsidRPr="00E24082">
        <w:rPr>
          <w:rFonts w:ascii="Trebuchet MS" w:eastAsia="Trebuchet MS" w:hAnsi="Trebuchet MS" w:cs="Trebuchet MS"/>
          <w:w w:val="101"/>
          <w:position w:val="-1"/>
          <w:sz w:val="21"/>
          <w:szCs w:val="21"/>
        </w:rPr>
        <w:t>foreman</w:t>
      </w:r>
      <w:r w:rsidR="00397710" w:rsidRPr="00E24082">
        <w:rPr>
          <w:rFonts w:ascii="Trebuchet MS" w:eastAsia="Trebuchet MS" w:hAnsi="Trebuchet MS" w:cs="Trebuchet MS"/>
          <w:position w:val="-1"/>
          <w:sz w:val="21"/>
          <w:szCs w:val="21"/>
        </w:rPr>
        <w:t xml:space="preserve"> </w:t>
      </w:r>
      <w:r w:rsidR="00397710" w:rsidRPr="00E24082">
        <w:rPr>
          <w:rFonts w:ascii="Trebuchet MS" w:eastAsia="Trebuchet MS" w:hAnsi="Trebuchet MS" w:cs="Trebuchet MS"/>
          <w:w w:val="101"/>
          <w:position w:val="-1"/>
          <w:sz w:val="21"/>
          <w:szCs w:val="21"/>
        </w:rPr>
        <w:t>of</w:t>
      </w:r>
      <w:r w:rsidR="00397710" w:rsidRPr="00E24082">
        <w:rPr>
          <w:rFonts w:ascii="Trebuchet MS" w:eastAsia="Trebuchet MS" w:hAnsi="Trebuchet MS" w:cs="Trebuchet MS"/>
          <w:position w:val="-1"/>
          <w:sz w:val="21"/>
          <w:szCs w:val="21"/>
        </w:rPr>
        <w:t xml:space="preserve"> </w:t>
      </w:r>
      <w:r w:rsidR="00397710" w:rsidRPr="00E24082">
        <w:rPr>
          <w:rFonts w:ascii="Trebuchet MS" w:eastAsia="Trebuchet MS" w:hAnsi="Trebuchet MS" w:cs="Trebuchet MS"/>
          <w:w w:val="101"/>
          <w:position w:val="-1"/>
          <w:sz w:val="21"/>
          <w:szCs w:val="21"/>
        </w:rPr>
        <w:t>the</w:t>
      </w:r>
      <w:r w:rsidR="00397710" w:rsidRPr="00E24082">
        <w:rPr>
          <w:rFonts w:ascii="Trebuchet MS" w:eastAsia="Trebuchet MS" w:hAnsi="Trebuchet MS" w:cs="Trebuchet MS"/>
          <w:position w:val="-1"/>
          <w:sz w:val="21"/>
          <w:szCs w:val="21"/>
        </w:rPr>
        <w:t xml:space="preserve"> </w:t>
      </w:r>
      <w:r w:rsidR="00397710" w:rsidRPr="00E24082">
        <w:rPr>
          <w:rFonts w:ascii="Trebuchet MS" w:eastAsia="Trebuchet MS" w:hAnsi="Trebuchet MS" w:cs="Trebuchet MS"/>
          <w:w w:val="101"/>
          <w:position w:val="-1"/>
          <w:sz w:val="21"/>
          <w:szCs w:val="21"/>
        </w:rPr>
        <w:t>year</w:t>
      </w:r>
      <w:r w:rsidR="00397710" w:rsidRPr="00E24082">
        <w:rPr>
          <w:rFonts w:ascii="Trebuchet MS" w:eastAsia="Trebuchet MS" w:hAnsi="Trebuchet MS" w:cs="Trebuchet MS"/>
          <w:position w:val="-1"/>
          <w:sz w:val="21"/>
          <w:szCs w:val="21"/>
        </w:rPr>
        <w:t xml:space="preserve"> </w:t>
      </w:r>
      <w:r w:rsidR="00B843DA">
        <w:rPr>
          <w:rFonts w:ascii="Trebuchet MS" w:eastAsia="Trebuchet MS" w:hAnsi="Trebuchet MS" w:cs="Trebuchet MS"/>
          <w:w w:val="101"/>
          <w:position w:val="-1"/>
          <w:sz w:val="21"/>
          <w:szCs w:val="21"/>
        </w:rPr>
        <w:t>plaque</w:t>
      </w:r>
    </w:p>
    <w:p w:rsidR="00397710" w:rsidRDefault="00397710" w:rsidP="00397710">
      <w:pPr>
        <w:spacing w:line="200" w:lineRule="exact"/>
      </w:pPr>
    </w:p>
    <w:p w:rsidR="00397710" w:rsidRDefault="00397710" w:rsidP="00397710">
      <w:pPr>
        <w:spacing w:line="320" w:lineRule="atLeast"/>
        <w:ind w:right="81"/>
        <w:rPr>
          <w:rFonts w:ascii="Trebuchet MS" w:eastAsia="Trebuchet MS" w:hAnsi="Trebuchet MS" w:cs="Trebuchet MS"/>
          <w:sz w:val="21"/>
          <w:szCs w:val="21"/>
        </w:rPr>
      </w:pPr>
    </w:p>
    <w:p w:rsidR="00A97735" w:rsidRDefault="00A97735">
      <w:pPr>
        <w:spacing w:before="9" w:line="140" w:lineRule="exact"/>
        <w:rPr>
          <w:sz w:val="14"/>
          <w:szCs w:val="14"/>
        </w:rPr>
      </w:pPr>
    </w:p>
    <w:p w:rsidR="00A97735" w:rsidRDefault="00A97735">
      <w:pPr>
        <w:spacing w:line="200" w:lineRule="exact"/>
      </w:pPr>
    </w:p>
    <w:sectPr w:rsidR="00A97735">
      <w:pgSz w:w="12240" w:h="15840"/>
      <w:pgMar w:top="380" w:right="7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ekmuk Batang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F6DA8"/>
    <w:multiLevelType w:val="hybridMultilevel"/>
    <w:tmpl w:val="8DCC4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202A8"/>
    <w:multiLevelType w:val="hybridMultilevel"/>
    <w:tmpl w:val="1FF6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3621B"/>
    <w:multiLevelType w:val="hybridMultilevel"/>
    <w:tmpl w:val="C0B0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86EEE"/>
    <w:multiLevelType w:val="hybridMultilevel"/>
    <w:tmpl w:val="66E2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08A8"/>
    <w:multiLevelType w:val="hybridMultilevel"/>
    <w:tmpl w:val="6398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E7A59"/>
    <w:multiLevelType w:val="multilevel"/>
    <w:tmpl w:val="0680C9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8812C62"/>
    <w:multiLevelType w:val="hybridMultilevel"/>
    <w:tmpl w:val="C240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95CC6"/>
    <w:multiLevelType w:val="hybridMultilevel"/>
    <w:tmpl w:val="A3E8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35"/>
    <w:rsid w:val="000B0EBA"/>
    <w:rsid w:val="00120E7D"/>
    <w:rsid w:val="001357BD"/>
    <w:rsid w:val="001A46D5"/>
    <w:rsid w:val="001B1331"/>
    <w:rsid w:val="001B721B"/>
    <w:rsid w:val="001F0589"/>
    <w:rsid w:val="00216056"/>
    <w:rsid w:val="0027328B"/>
    <w:rsid w:val="002D09A8"/>
    <w:rsid w:val="00333035"/>
    <w:rsid w:val="00397710"/>
    <w:rsid w:val="00426CCD"/>
    <w:rsid w:val="0045056D"/>
    <w:rsid w:val="00481D43"/>
    <w:rsid w:val="00540B12"/>
    <w:rsid w:val="005826D3"/>
    <w:rsid w:val="00625AD0"/>
    <w:rsid w:val="00685532"/>
    <w:rsid w:val="00694CE6"/>
    <w:rsid w:val="006F7D53"/>
    <w:rsid w:val="00713DB3"/>
    <w:rsid w:val="007D6283"/>
    <w:rsid w:val="008F6D57"/>
    <w:rsid w:val="009C76E0"/>
    <w:rsid w:val="00A97735"/>
    <w:rsid w:val="00B843DA"/>
    <w:rsid w:val="00BE2737"/>
    <w:rsid w:val="00C95745"/>
    <w:rsid w:val="00CB5056"/>
    <w:rsid w:val="00CD48FA"/>
    <w:rsid w:val="00DA1558"/>
    <w:rsid w:val="00DF5307"/>
    <w:rsid w:val="00E24082"/>
    <w:rsid w:val="00E50832"/>
    <w:rsid w:val="00EE45A9"/>
    <w:rsid w:val="00F43E20"/>
    <w:rsid w:val="00FC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5:docId w15:val="{298E53E1-5557-41EB-AAF5-19ACD850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95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Miro</cp:lastModifiedBy>
  <cp:revision>29</cp:revision>
  <dcterms:created xsi:type="dcterms:W3CDTF">2018-04-05T18:04:00Z</dcterms:created>
  <dcterms:modified xsi:type="dcterms:W3CDTF">2018-04-06T00:21:00Z</dcterms:modified>
</cp:coreProperties>
</file>